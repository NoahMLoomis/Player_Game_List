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AD557" w14:textId="0A40AF3E" w:rsidR="009727A6" w:rsidRPr="00805787" w:rsidRDefault="00195B06" w:rsidP="009727A6">
      <w:pPr>
        <w:pStyle w:val="Heading1"/>
        <w:widowControl/>
        <w:spacing w:before="0" w:after="0"/>
        <w:rPr>
          <w:i/>
          <w:snapToGrid/>
          <w:kern w:val="0"/>
          <w:sz w:val="32"/>
        </w:rPr>
      </w:pPr>
      <w:r>
        <w:rPr>
          <w:i/>
          <w:snapToGrid/>
          <w:kern w:val="0"/>
          <w:sz w:val="32"/>
        </w:rPr>
        <w:t xml:space="preserve"> </w:t>
      </w:r>
      <w:r w:rsidR="009727A6" w:rsidRPr="00805787">
        <w:rPr>
          <w:i/>
          <w:snapToGrid/>
          <w:kern w:val="0"/>
          <w:sz w:val="32"/>
        </w:rPr>
        <w:t>Web Programming I</w:t>
      </w:r>
      <w:r w:rsidR="00E25561">
        <w:rPr>
          <w:i/>
          <w:snapToGrid/>
          <w:kern w:val="0"/>
          <w:sz w:val="32"/>
        </w:rPr>
        <w:t>II</w:t>
      </w:r>
      <w:r w:rsidR="009727A6" w:rsidRPr="00805787">
        <w:rPr>
          <w:i/>
          <w:snapToGrid/>
          <w:kern w:val="0"/>
          <w:sz w:val="32"/>
        </w:rPr>
        <w:t xml:space="preserve"> (420-</w:t>
      </w:r>
      <w:r w:rsidR="00852D50">
        <w:rPr>
          <w:i/>
          <w:snapToGrid/>
          <w:kern w:val="0"/>
          <w:sz w:val="32"/>
        </w:rPr>
        <w:t>H30</w:t>
      </w:r>
      <w:r w:rsidR="009727A6" w:rsidRPr="00805787">
        <w:rPr>
          <w:i/>
          <w:snapToGrid/>
          <w:kern w:val="0"/>
          <w:sz w:val="32"/>
        </w:rPr>
        <w:t>-HR)</w:t>
      </w:r>
    </w:p>
    <w:p w14:paraId="68DAD558" w14:textId="77777777" w:rsidR="00846AC7" w:rsidRPr="00805787" w:rsidRDefault="00A455AE" w:rsidP="00A23687">
      <w:pPr>
        <w:pStyle w:val="Heading1"/>
        <w:widowControl/>
        <w:spacing w:before="0" w:after="0"/>
        <w:rPr>
          <w:i/>
          <w:snapToGrid/>
          <w:kern w:val="0"/>
          <w:sz w:val="32"/>
        </w:rPr>
      </w:pPr>
      <w:r w:rsidRPr="00805787">
        <w:rPr>
          <w:i/>
          <w:snapToGrid/>
          <w:kern w:val="0"/>
          <w:sz w:val="32"/>
        </w:rPr>
        <w:t xml:space="preserve">Assignment </w:t>
      </w:r>
      <w:r w:rsidR="00112128">
        <w:rPr>
          <w:i/>
          <w:snapToGrid/>
          <w:kern w:val="0"/>
          <w:sz w:val="32"/>
        </w:rPr>
        <w:t>1</w:t>
      </w:r>
      <w:r w:rsidR="00296340">
        <w:rPr>
          <w:i/>
          <w:snapToGrid/>
          <w:kern w:val="0"/>
          <w:sz w:val="32"/>
        </w:rPr>
        <w:t xml:space="preserve"> </w:t>
      </w:r>
      <w:r w:rsidR="00C12036" w:rsidRPr="00805787">
        <w:rPr>
          <w:i/>
          <w:snapToGrid/>
          <w:kern w:val="0"/>
          <w:sz w:val="32"/>
        </w:rPr>
        <w:t>–</w:t>
      </w:r>
      <w:r w:rsidR="00296340">
        <w:rPr>
          <w:i/>
          <w:snapToGrid/>
          <w:kern w:val="0"/>
          <w:sz w:val="32"/>
        </w:rPr>
        <w:t xml:space="preserve"> AJAX</w:t>
      </w:r>
    </w:p>
    <w:p w14:paraId="68DAD559" w14:textId="77777777" w:rsidR="00846AC7" w:rsidRPr="00805787" w:rsidRDefault="00846AC7">
      <w:pPr>
        <w:tabs>
          <w:tab w:val="left" w:pos="1800"/>
          <w:tab w:val="left" w:pos="2160"/>
          <w:tab w:val="left" w:pos="2880"/>
          <w:tab w:val="left" w:pos="3840"/>
        </w:tabs>
        <w:suppressAutoHyphens/>
      </w:pPr>
    </w:p>
    <w:p w14:paraId="68DAD55A" w14:textId="1FFE6F3A" w:rsidR="00846AC7" w:rsidRPr="00805787"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rsidRPr="00805787">
        <w:t>Date assigned:</w:t>
      </w:r>
      <w:r w:rsidRPr="00805787">
        <w:tab/>
      </w:r>
      <w:r w:rsidR="00852D50">
        <w:t>Wednesday</w:t>
      </w:r>
      <w:r w:rsidRPr="00805787">
        <w:t xml:space="preserve">, </w:t>
      </w:r>
      <w:r w:rsidR="009E0543">
        <w:t xml:space="preserve">September </w:t>
      </w:r>
      <w:r w:rsidR="00852D50">
        <w:t>9</w:t>
      </w:r>
      <w:r w:rsidRPr="00805787">
        <w:t>, 20</w:t>
      </w:r>
      <w:r w:rsidR="00852D50">
        <w:t>20</w:t>
      </w:r>
    </w:p>
    <w:p w14:paraId="68DAD55B" w14:textId="389F4276" w:rsidR="00846AC7" w:rsidRPr="00805787" w:rsidRDefault="00846AC7"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rsidRPr="00805787">
        <w:t>Date due:</w:t>
      </w:r>
      <w:r w:rsidRPr="00805787">
        <w:rPr>
          <w:color w:val="FF0000"/>
        </w:rPr>
        <w:tab/>
      </w:r>
      <w:r w:rsidR="00852D50">
        <w:rPr>
          <w:b/>
          <w:color w:val="FF0000"/>
        </w:rPr>
        <w:t>Wedne</w:t>
      </w:r>
      <w:r w:rsidR="000E1C33">
        <w:rPr>
          <w:b/>
          <w:color w:val="FF0000"/>
        </w:rPr>
        <w:t>sday</w:t>
      </w:r>
      <w:r w:rsidR="00A23687" w:rsidRPr="00805787">
        <w:rPr>
          <w:b/>
          <w:color w:val="FF0000"/>
        </w:rPr>
        <w:t xml:space="preserve">, </w:t>
      </w:r>
      <w:r w:rsidR="00852D50">
        <w:rPr>
          <w:b/>
          <w:color w:val="FF0000"/>
        </w:rPr>
        <w:t>September 23</w:t>
      </w:r>
      <w:r w:rsidR="009E0543">
        <w:rPr>
          <w:b/>
          <w:color w:val="FF0000"/>
        </w:rPr>
        <w:t>,</w:t>
      </w:r>
      <w:r w:rsidR="00A23687" w:rsidRPr="00805787">
        <w:rPr>
          <w:b/>
          <w:color w:val="FF0000"/>
        </w:rPr>
        <w:t xml:space="preserve"> 20</w:t>
      </w:r>
      <w:r w:rsidR="00852D50">
        <w:rPr>
          <w:b/>
          <w:color w:val="FF0000"/>
        </w:rPr>
        <w:t>20</w:t>
      </w:r>
    </w:p>
    <w:p w14:paraId="68DAD55C" w14:textId="77777777" w:rsidR="00846AC7" w:rsidRPr="00805787" w:rsidRDefault="00846AC7">
      <w:pPr>
        <w:pBdr>
          <w:bottom w:val="single" w:sz="4" w:space="1" w:color="auto"/>
        </w:pBdr>
        <w:suppressAutoHyphens/>
        <w:rPr>
          <w:b/>
        </w:rPr>
      </w:pPr>
    </w:p>
    <w:p w14:paraId="68DAD55D" w14:textId="77777777" w:rsidR="00846AC7" w:rsidRPr="00805787" w:rsidRDefault="00A23687">
      <w:pPr>
        <w:pBdr>
          <w:bottom w:val="single" w:sz="4" w:space="1" w:color="auto"/>
        </w:pBdr>
        <w:suppressAutoHyphens/>
      </w:pPr>
      <w:r w:rsidRPr="00805787">
        <w:rPr>
          <w:b/>
        </w:rPr>
        <w:t xml:space="preserve">Learning </w:t>
      </w:r>
      <w:r w:rsidR="00846AC7" w:rsidRPr="00805787">
        <w:rPr>
          <w:b/>
        </w:rPr>
        <w:t>Objectives</w:t>
      </w:r>
    </w:p>
    <w:p w14:paraId="68DAD55E" w14:textId="77777777" w:rsidR="005D1ED7" w:rsidRPr="00805787" w:rsidRDefault="005D1ED7" w:rsidP="00A23687">
      <w:pPr>
        <w:tabs>
          <w:tab w:val="left" w:pos="1800"/>
        </w:tabs>
        <w:suppressAutoHyphens/>
      </w:pPr>
    </w:p>
    <w:p w14:paraId="68DAD55F" w14:textId="77777777" w:rsidR="00A23687" w:rsidRPr="00805787" w:rsidRDefault="00A23687" w:rsidP="00A23687">
      <w:pPr>
        <w:tabs>
          <w:tab w:val="left" w:pos="1800"/>
        </w:tabs>
        <w:suppressAutoHyphens/>
      </w:pPr>
      <w:r w:rsidRPr="00805787">
        <w:t>Upon successful completion of this assignment, the student will be able to:</w:t>
      </w:r>
    </w:p>
    <w:p w14:paraId="68DAD561" w14:textId="184CD684" w:rsidR="00296340" w:rsidRDefault="00852D50" w:rsidP="00B97E99">
      <w:pPr>
        <w:pStyle w:val="ListBullet"/>
        <w:rPr>
          <w:lang w:val="en-CA"/>
        </w:rPr>
      </w:pPr>
      <w:r>
        <w:rPr>
          <w:lang w:val="en-CA"/>
        </w:rPr>
        <w:t>Read JSON file</w:t>
      </w:r>
    </w:p>
    <w:p w14:paraId="56CE560D" w14:textId="2C30D5AA" w:rsidR="00852D50" w:rsidRDefault="00852D50" w:rsidP="00B97E99">
      <w:pPr>
        <w:pStyle w:val="ListBullet"/>
        <w:rPr>
          <w:lang w:val="en-CA"/>
        </w:rPr>
      </w:pPr>
      <w:r>
        <w:rPr>
          <w:lang w:val="en-CA"/>
        </w:rPr>
        <w:t>Write new record to JSON file</w:t>
      </w:r>
    </w:p>
    <w:p w14:paraId="7A1C1277" w14:textId="4FFDFB9A" w:rsidR="00852D50" w:rsidRDefault="00852D50" w:rsidP="00B97E99">
      <w:pPr>
        <w:pStyle w:val="ListBullet"/>
        <w:rPr>
          <w:lang w:val="en-CA"/>
        </w:rPr>
      </w:pPr>
      <w:r>
        <w:rPr>
          <w:lang w:val="en-CA"/>
        </w:rPr>
        <w:t>Perform error checking on values entered</w:t>
      </w:r>
    </w:p>
    <w:p w14:paraId="68DAD562" w14:textId="77777777" w:rsidR="00A23687" w:rsidRPr="00805787" w:rsidRDefault="00A23687" w:rsidP="00A23687">
      <w:pPr>
        <w:pStyle w:val="ListBullet"/>
        <w:numPr>
          <w:ilvl w:val="0"/>
          <w:numId w:val="0"/>
        </w:numPr>
        <w:rPr>
          <w:lang w:val="en-CA"/>
        </w:rPr>
      </w:pPr>
    </w:p>
    <w:p w14:paraId="68DAD563" w14:textId="77777777" w:rsidR="00A23687" w:rsidRPr="00805787" w:rsidRDefault="00A23687" w:rsidP="00A23687">
      <w:pPr>
        <w:pStyle w:val="SubHead2"/>
        <w:pBdr>
          <w:bottom w:val="single" w:sz="4" w:space="1" w:color="auto"/>
        </w:pBdr>
        <w:suppressAutoHyphens/>
        <w:spacing w:before="0" w:after="0"/>
      </w:pPr>
      <w:r w:rsidRPr="00805787">
        <w:t>To do:</w:t>
      </w:r>
    </w:p>
    <w:p w14:paraId="68DAD564" w14:textId="77777777" w:rsidR="00956035" w:rsidRPr="00956035" w:rsidRDefault="00EA4437" w:rsidP="00956035">
      <w:pPr>
        <w:spacing w:before="100" w:beforeAutospacing="1" w:after="100" w:afterAutospacing="1"/>
        <w:rPr>
          <w:color w:val="000000"/>
          <w:szCs w:val="24"/>
          <w:lang w:eastAsia="en-CA"/>
        </w:rPr>
      </w:pPr>
      <w:r>
        <w:rPr>
          <w:b/>
          <w:bCs/>
          <w:color w:val="000000"/>
          <w:szCs w:val="24"/>
          <w:lang w:eastAsia="en-CA"/>
        </w:rPr>
        <w:t>G</w:t>
      </w:r>
      <w:r w:rsidR="00956035" w:rsidRPr="00956035">
        <w:rPr>
          <w:b/>
          <w:bCs/>
          <w:color w:val="000000"/>
          <w:szCs w:val="24"/>
          <w:lang w:eastAsia="en-CA"/>
        </w:rPr>
        <w:t>eneral idea of the assignment:</w:t>
      </w:r>
    </w:p>
    <w:p w14:paraId="68DAD565" w14:textId="58A57D44" w:rsidR="00956035" w:rsidRPr="00956035" w:rsidRDefault="00296340" w:rsidP="00956035">
      <w:pPr>
        <w:spacing w:before="100" w:beforeAutospacing="1" w:after="100" w:afterAutospacing="1"/>
        <w:rPr>
          <w:color w:val="000000"/>
          <w:szCs w:val="24"/>
          <w:lang w:eastAsia="en-CA"/>
        </w:rPr>
      </w:pPr>
      <w:r>
        <w:rPr>
          <w:color w:val="000000"/>
          <w:szCs w:val="24"/>
          <w:lang w:eastAsia="en-CA"/>
        </w:rPr>
        <w:t xml:space="preserve">Create </w:t>
      </w:r>
      <w:r w:rsidR="00956035" w:rsidRPr="00956035">
        <w:rPr>
          <w:color w:val="000000"/>
          <w:szCs w:val="24"/>
          <w:lang w:eastAsia="en-CA"/>
        </w:rPr>
        <w:t>a web application that</w:t>
      </w:r>
      <w:r>
        <w:rPr>
          <w:color w:val="000000"/>
          <w:szCs w:val="24"/>
          <w:lang w:eastAsia="en-CA"/>
        </w:rPr>
        <w:t xml:space="preserve"> allows the user to </w:t>
      </w:r>
      <w:r w:rsidR="00852D50">
        <w:rPr>
          <w:color w:val="000000"/>
          <w:szCs w:val="24"/>
          <w:lang w:eastAsia="en-CA"/>
        </w:rPr>
        <w:t>display a list of all the game playing members. The user can filter the list based on a specific game or a specific game type</w:t>
      </w:r>
      <w:r w:rsidR="00956035" w:rsidRPr="00956035">
        <w:rPr>
          <w:color w:val="000000"/>
          <w:szCs w:val="24"/>
          <w:lang w:eastAsia="en-CA"/>
        </w:rPr>
        <w:t>.</w:t>
      </w:r>
      <w:r w:rsidR="00852D50">
        <w:rPr>
          <w:color w:val="000000"/>
          <w:szCs w:val="24"/>
          <w:lang w:eastAsia="en-CA"/>
        </w:rPr>
        <w:t xml:space="preserve"> The user must be able to add a new </w:t>
      </w:r>
      <w:r w:rsidR="00E439DB">
        <w:rPr>
          <w:color w:val="000000"/>
          <w:szCs w:val="24"/>
          <w:lang w:eastAsia="en-CA"/>
        </w:rPr>
        <w:t>player</w:t>
      </w:r>
      <w:r w:rsidR="00852D50">
        <w:rPr>
          <w:color w:val="000000"/>
          <w:szCs w:val="24"/>
          <w:lang w:eastAsia="en-CA"/>
        </w:rPr>
        <w:t xml:space="preserve"> to the members and include one or more games that the </w:t>
      </w:r>
      <w:r w:rsidR="00E439DB">
        <w:rPr>
          <w:color w:val="000000"/>
          <w:szCs w:val="24"/>
          <w:lang w:eastAsia="en-CA"/>
        </w:rPr>
        <w:t>player</w:t>
      </w:r>
      <w:r w:rsidR="00852D50">
        <w:rPr>
          <w:color w:val="000000"/>
          <w:szCs w:val="24"/>
          <w:lang w:eastAsia="en-CA"/>
        </w:rPr>
        <w:t xml:space="preserve"> has played.</w:t>
      </w:r>
    </w:p>
    <w:p w14:paraId="68DAD566" w14:textId="77777777" w:rsidR="00956035" w:rsidRPr="00956035" w:rsidRDefault="00956035" w:rsidP="00956035">
      <w:pPr>
        <w:spacing w:before="100" w:beforeAutospacing="1" w:after="100" w:afterAutospacing="1"/>
        <w:rPr>
          <w:color w:val="000000"/>
          <w:szCs w:val="24"/>
          <w:lang w:eastAsia="en-CA"/>
        </w:rPr>
      </w:pPr>
      <w:r w:rsidRPr="00956035">
        <w:rPr>
          <w:b/>
          <w:bCs/>
          <w:color w:val="000000"/>
          <w:szCs w:val="24"/>
          <w:lang w:eastAsia="en-CA"/>
        </w:rPr>
        <w:t>Details:</w:t>
      </w:r>
    </w:p>
    <w:p w14:paraId="3ECCE180" w14:textId="026C4763" w:rsidR="00DA6782" w:rsidRDefault="00DA6782" w:rsidP="00956035">
      <w:pPr>
        <w:spacing w:before="100" w:beforeAutospacing="1" w:after="100" w:afterAutospacing="1"/>
        <w:rPr>
          <w:color w:val="000000"/>
          <w:szCs w:val="24"/>
          <w:lang w:eastAsia="en-CA"/>
        </w:rPr>
      </w:pPr>
      <w:r>
        <w:rPr>
          <w:color w:val="000000"/>
          <w:szCs w:val="24"/>
          <w:lang w:eastAsia="en-CA"/>
        </w:rPr>
        <w:t>Your data files look like this:</w:t>
      </w:r>
    </w:p>
    <w:p w14:paraId="0EFB4D53" w14:textId="5D3AA4F5" w:rsidR="00DA6782" w:rsidRDefault="00DA6782" w:rsidP="00956035">
      <w:pPr>
        <w:spacing w:before="100" w:beforeAutospacing="1" w:after="100" w:afterAutospacing="1"/>
        <w:rPr>
          <w:color w:val="000000"/>
          <w:szCs w:val="24"/>
          <w:lang w:eastAsia="en-CA"/>
        </w:rPr>
      </w:pPr>
      <w:proofErr w:type="spellStart"/>
      <w:r>
        <w:rPr>
          <w:color w:val="000000"/>
          <w:szCs w:val="24"/>
          <w:lang w:eastAsia="en-CA"/>
        </w:rPr>
        <w:t>games.json</w:t>
      </w:r>
      <w:proofErr w:type="spellEnd"/>
      <w:r>
        <w:rPr>
          <w:color w:val="000000"/>
          <w:szCs w:val="24"/>
          <w:lang w:eastAsia="en-CA"/>
        </w:rPr>
        <w:t xml:space="preserve"> – A listing of 12 different games each with a type. You cannot change this file for the </w:t>
      </w:r>
      <w:r w:rsidR="003B0F78">
        <w:rPr>
          <w:color w:val="000000"/>
          <w:szCs w:val="24"/>
          <w:lang w:eastAsia="en-CA"/>
        </w:rPr>
        <w:t>assignment</w:t>
      </w:r>
      <w:r>
        <w:rPr>
          <w:color w:val="000000"/>
          <w:szCs w:val="24"/>
          <w:lang w:eastAsia="en-CA"/>
        </w:rPr>
        <w:t>. This lists the games that are in the user set. You must use this file to get the games (all 12 of them) AND the game types (4 of them right now). These values can NOT be hardcoded in your code and must be read from this file. You will also have to sort these lists</w:t>
      </w:r>
      <w:r w:rsidR="003B0F78">
        <w:rPr>
          <w:color w:val="000000"/>
          <w:szCs w:val="24"/>
          <w:lang w:eastAsia="en-CA"/>
        </w:rPr>
        <w:t xml:space="preserve"> and get the unique ones out. Simple array of JSON objects in the following format:</w:t>
      </w:r>
    </w:p>
    <w:p w14:paraId="76FCF491" w14:textId="555DF86F" w:rsidR="00DA6782" w:rsidRDefault="00DA6782" w:rsidP="00956035">
      <w:pPr>
        <w:spacing w:before="100" w:beforeAutospacing="1" w:after="100" w:afterAutospacing="1"/>
        <w:rPr>
          <w:color w:val="000000"/>
          <w:szCs w:val="24"/>
          <w:lang w:eastAsia="en-CA"/>
        </w:rPr>
      </w:pPr>
      <w:r>
        <w:rPr>
          <w:noProof/>
        </w:rPr>
        <w:drawing>
          <wp:inline distT="0" distB="0" distL="0" distR="0" wp14:anchorId="111092AB" wp14:editId="689F3096">
            <wp:extent cx="2933700" cy="7496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email">
                      <a:extLst>
                        <a:ext uri="{28A0092B-C50C-407E-A947-70E740481C1C}">
                          <a14:useLocalDpi xmlns:a14="http://schemas.microsoft.com/office/drawing/2010/main"/>
                        </a:ext>
                      </a:extLst>
                    </a:blip>
                    <a:srcRect/>
                    <a:stretch/>
                  </pic:blipFill>
                  <pic:spPr bwMode="auto">
                    <a:xfrm>
                      <a:off x="0" y="0"/>
                      <a:ext cx="2976823" cy="760662"/>
                    </a:xfrm>
                    <a:prstGeom prst="rect">
                      <a:avLst/>
                    </a:prstGeom>
                    <a:ln>
                      <a:noFill/>
                    </a:ln>
                    <a:extLst>
                      <a:ext uri="{53640926-AAD7-44D8-BBD7-CCE9431645EC}">
                        <a14:shadowObscured xmlns:a14="http://schemas.microsoft.com/office/drawing/2010/main"/>
                      </a:ext>
                    </a:extLst>
                  </pic:spPr>
                </pic:pic>
              </a:graphicData>
            </a:graphic>
          </wp:inline>
        </w:drawing>
      </w:r>
    </w:p>
    <w:p w14:paraId="43BDE0D9" w14:textId="02D0AE9B" w:rsidR="00FB6104" w:rsidRDefault="003B0F78" w:rsidP="00956035">
      <w:pPr>
        <w:spacing w:before="100" w:beforeAutospacing="1" w:after="100" w:afterAutospacing="1"/>
        <w:rPr>
          <w:color w:val="000000"/>
          <w:szCs w:val="24"/>
          <w:lang w:eastAsia="en-CA"/>
        </w:rPr>
      </w:pPr>
      <w:proofErr w:type="spellStart"/>
      <w:r>
        <w:rPr>
          <w:color w:val="000000"/>
          <w:szCs w:val="24"/>
          <w:lang w:eastAsia="en-CA"/>
        </w:rPr>
        <w:t>players.json</w:t>
      </w:r>
      <w:proofErr w:type="spellEnd"/>
      <w:r>
        <w:rPr>
          <w:color w:val="000000"/>
          <w:szCs w:val="24"/>
          <w:lang w:eastAsia="en-CA"/>
        </w:rPr>
        <w:t xml:space="preserve"> – A listing of the players who are actively playing the games. An array of JSON objects with the format as below. You will need to scan, sort, display and update this file. I will provide the PHP program you need to update the file (more below). A sample record looks like:</w:t>
      </w:r>
      <w:r>
        <w:rPr>
          <w:color w:val="000000"/>
          <w:szCs w:val="24"/>
          <w:lang w:eastAsia="en-CA"/>
        </w:rPr>
        <w:br/>
      </w:r>
      <w:r>
        <w:rPr>
          <w:noProof/>
        </w:rPr>
        <w:lastRenderedPageBreak/>
        <w:drawing>
          <wp:inline distT="0" distB="0" distL="0" distR="0" wp14:anchorId="4BD2FFD3" wp14:editId="5FCB8E81">
            <wp:extent cx="4210050" cy="26323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email">
                      <a:extLst>
                        <a:ext uri="{28A0092B-C50C-407E-A947-70E740481C1C}">
                          <a14:useLocalDpi xmlns:a14="http://schemas.microsoft.com/office/drawing/2010/main"/>
                        </a:ext>
                      </a:extLst>
                    </a:blip>
                    <a:srcRect/>
                    <a:stretch/>
                  </pic:blipFill>
                  <pic:spPr bwMode="auto">
                    <a:xfrm>
                      <a:off x="0" y="0"/>
                      <a:ext cx="4220487" cy="2638845"/>
                    </a:xfrm>
                    <a:prstGeom prst="rect">
                      <a:avLst/>
                    </a:prstGeom>
                    <a:ln>
                      <a:noFill/>
                    </a:ln>
                    <a:extLst>
                      <a:ext uri="{53640926-AAD7-44D8-BBD7-CCE9431645EC}">
                        <a14:shadowObscured xmlns:a14="http://schemas.microsoft.com/office/drawing/2010/main"/>
                      </a:ext>
                    </a:extLst>
                  </pic:spPr>
                </pic:pic>
              </a:graphicData>
            </a:graphic>
          </wp:inline>
        </w:drawing>
      </w:r>
      <w:r>
        <w:rPr>
          <w:color w:val="000000"/>
          <w:szCs w:val="24"/>
          <w:lang w:eastAsia="en-CA"/>
        </w:rPr>
        <w:br/>
        <w:t xml:space="preserve">You can see the key/value pairs listed. The </w:t>
      </w:r>
      <w:proofErr w:type="spellStart"/>
      <w:r>
        <w:rPr>
          <w:color w:val="000000"/>
          <w:szCs w:val="24"/>
          <w:lang w:eastAsia="en-CA"/>
        </w:rPr>
        <w:t>games_played</w:t>
      </w:r>
      <w:proofErr w:type="spellEnd"/>
      <w:r>
        <w:rPr>
          <w:color w:val="000000"/>
          <w:szCs w:val="24"/>
          <w:lang w:eastAsia="en-CA"/>
        </w:rPr>
        <w:t xml:space="preserve"> </w:t>
      </w:r>
      <w:r w:rsidR="00FB6104">
        <w:rPr>
          <w:color w:val="000000"/>
          <w:szCs w:val="24"/>
          <w:lang w:eastAsia="en-CA"/>
        </w:rPr>
        <w:t xml:space="preserve">is an array of games the </w:t>
      </w:r>
      <w:r w:rsidR="00E439DB">
        <w:rPr>
          <w:color w:val="000000"/>
          <w:szCs w:val="24"/>
          <w:lang w:eastAsia="en-CA"/>
        </w:rPr>
        <w:t>player</w:t>
      </w:r>
      <w:r w:rsidR="00FB6104">
        <w:rPr>
          <w:color w:val="000000"/>
          <w:szCs w:val="24"/>
          <w:lang w:eastAsia="en-CA"/>
        </w:rPr>
        <w:t xml:space="preserve"> has played and the last time they played them. If they has only played one game, </w:t>
      </w:r>
      <w:proofErr w:type="spellStart"/>
      <w:r w:rsidR="00FB6104">
        <w:rPr>
          <w:color w:val="000000"/>
          <w:szCs w:val="24"/>
          <w:lang w:eastAsia="en-CA"/>
        </w:rPr>
        <w:t>games_played</w:t>
      </w:r>
      <w:proofErr w:type="spellEnd"/>
      <w:r w:rsidR="00FB6104">
        <w:rPr>
          <w:color w:val="000000"/>
          <w:szCs w:val="24"/>
          <w:lang w:eastAsia="en-CA"/>
        </w:rPr>
        <w:t xml:space="preserve"> is just a JSON object.   </w:t>
      </w:r>
    </w:p>
    <w:p w14:paraId="1073529B" w14:textId="77777777" w:rsidR="00FB6104" w:rsidRDefault="00FB6104" w:rsidP="00956035">
      <w:pPr>
        <w:spacing w:before="100" w:beforeAutospacing="1" w:after="100" w:afterAutospacing="1"/>
      </w:pPr>
      <w:r>
        <w:rPr>
          <w:color w:val="000000"/>
          <w:szCs w:val="24"/>
          <w:lang w:eastAsia="en-CA"/>
        </w:rPr>
        <w:t>The avatar is an image from a site that produces random avatars based on a string passed. The form is https://robohash.org/</w:t>
      </w:r>
      <w:r w:rsidRPr="00FB6104">
        <w:rPr>
          <w:i/>
          <w:iCs/>
          <w:color w:val="000000"/>
          <w:szCs w:val="24"/>
          <w:lang w:eastAsia="en-CA"/>
        </w:rPr>
        <w:t>&lt;&lt;somestring&gt;&gt;</w:t>
      </w:r>
      <w:r>
        <w:rPr>
          <w:color w:val="000000"/>
          <w:szCs w:val="24"/>
          <w:lang w:eastAsia="en-CA"/>
        </w:rPr>
        <w:t>.png ?size=</w:t>
      </w:r>
      <w:r w:rsidRPr="00FB6104">
        <w:rPr>
          <w:i/>
          <w:iCs/>
          <w:color w:val="000000"/>
          <w:szCs w:val="24"/>
          <w:lang w:eastAsia="en-CA"/>
        </w:rPr>
        <w:t>##</w:t>
      </w:r>
      <w:r>
        <w:rPr>
          <w:color w:val="000000"/>
          <w:szCs w:val="24"/>
          <w:lang w:eastAsia="en-CA"/>
        </w:rPr>
        <w:t>x</w:t>
      </w:r>
      <w:r w:rsidRPr="00FB6104">
        <w:rPr>
          <w:i/>
          <w:iCs/>
          <w:color w:val="000000"/>
          <w:szCs w:val="24"/>
          <w:lang w:eastAsia="en-CA"/>
        </w:rPr>
        <w:t>##</w:t>
      </w:r>
      <w:r>
        <w:rPr>
          <w:color w:val="000000"/>
          <w:szCs w:val="24"/>
          <w:lang w:eastAsia="en-CA"/>
        </w:rPr>
        <w:t>&amp;set=set</w:t>
      </w:r>
      <w:r w:rsidRPr="00FB6104">
        <w:rPr>
          <w:i/>
          <w:iCs/>
          <w:color w:val="000000"/>
          <w:szCs w:val="24"/>
          <w:lang w:eastAsia="en-CA"/>
        </w:rPr>
        <w:t>n</w:t>
      </w:r>
      <w:r>
        <w:rPr>
          <w:color w:val="000000"/>
          <w:szCs w:val="24"/>
          <w:lang w:eastAsia="en-CA"/>
        </w:rPr>
        <w:t xml:space="preserve"> where </w:t>
      </w:r>
      <w:r w:rsidRPr="00FB6104">
        <w:rPr>
          <w:i/>
          <w:iCs/>
          <w:color w:val="000000"/>
          <w:szCs w:val="24"/>
          <w:lang w:eastAsia="en-CA"/>
        </w:rPr>
        <w:t>&lt;&lt;</w:t>
      </w:r>
      <w:proofErr w:type="spellStart"/>
      <w:r w:rsidRPr="00FB6104">
        <w:rPr>
          <w:i/>
          <w:iCs/>
          <w:color w:val="000000"/>
          <w:szCs w:val="24"/>
          <w:lang w:eastAsia="en-CA"/>
        </w:rPr>
        <w:t>somestring</w:t>
      </w:r>
      <w:proofErr w:type="spellEnd"/>
      <w:r w:rsidRPr="00FB6104">
        <w:rPr>
          <w:i/>
          <w:iCs/>
          <w:color w:val="000000"/>
          <w:szCs w:val="24"/>
          <w:lang w:eastAsia="en-CA"/>
        </w:rPr>
        <w:t>&gt;&gt;</w:t>
      </w:r>
      <w:r>
        <w:rPr>
          <w:color w:val="000000"/>
          <w:szCs w:val="24"/>
          <w:lang w:eastAsia="en-CA"/>
        </w:rPr>
        <w:t xml:space="preserve"> is any characters; ## is the size you want the image in pixels and </w:t>
      </w:r>
      <w:r w:rsidRPr="00FB6104">
        <w:rPr>
          <w:i/>
          <w:iCs/>
          <w:color w:val="000000"/>
          <w:szCs w:val="24"/>
          <w:lang w:eastAsia="en-CA"/>
        </w:rPr>
        <w:t>n</w:t>
      </w:r>
      <w:r>
        <w:rPr>
          <w:color w:val="000000"/>
          <w:szCs w:val="24"/>
          <w:lang w:eastAsia="en-CA"/>
        </w:rPr>
        <w:t xml:space="preserve"> is the set the images are from. So </w:t>
      </w:r>
      <w:hyperlink r:id="rId9" w:history="1">
        <w:r>
          <w:rPr>
            <w:rStyle w:val="Hyperlink"/>
          </w:rPr>
          <w:t>https://robohash.org/amcdonald.png?size=60x60&amp;set=set1</w:t>
        </w:r>
      </w:hyperlink>
      <w:r>
        <w:t xml:space="preserve"> produces </w:t>
      </w:r>
      <w:r>
        <w:rPr>
          <w:noProof/>
        </w:rPr>
        <w:drawing>
          <wp:inline distT="0" distB="0" distL="0" distR="0" wp14:anchorId="37C1709F" wp14:editId="07B54267">
            <wp:extent cx="571500" cy="57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t xml:space="preserve">. </w:t>
      </w:r>
    </w:p>
    <w:p w14:paraId="552DC63F" w14:textId="736BFD63" w:rsidR="00DA6782" w:rsidRDefault="00FB6104" w:rsidP="00956035">
      <w:pPr>
        <w:spacing w:before="100" w:beforeAutospacing="1" w:after="100" w:afterAutospacing="1"/>
        <w:rPr>
          <w:color w:val="000000"/>
          <w:szCs w:val="24"/>
          <w:lang w:eastAsia="en-CA"/>
        </w:rPr>
      </w:pPr>
      <w:r>
        <w:t xml:space="preserve">You will need to produce this URL whenever a new </w:t>
      </w:r>
      <w:r w:rsidR="00E439DB">
        <w:t>player</w:t>
      </w:r>
      <w:r>
        <w:t xml:space="preserve"> is added (see below).</w:t>
      </w:r>
    </w:p>
    <w:p w14:paraId="537C58A5" w14:textId="77777777" w:rsidR="00FB6104" w:rsidRDefault="00FB6104" w:rsidP="00956035">
      <w:pPr>
        <w:spacing w:before="100" w:beforeAutospacing="1" w:after="100" w:afterAutospacing="1"/>
        <w:rPr>
          <w:color w:val="000000"/>
          <w:szCs w:val="24"/>
          <w:lang w:eastAsia="en-CA"/>
        </w:rPr>
      </w:pPr>
    </w:p>
    <w:p w14:paraId="68DAD567" w14:textId="5A2B8AE5" w:rsidR="00956035" w:rsidRPr="00956035" w:rsidRDefault="00956035" w:rsidP="00956035">
      <w:pPr>
        <w:spacing w:before="100" w:beforeAutospacing="1" w:after="100" w:afterAutospacing="1"/>
        <w:rPr>
          <w:color w:val="000000"/>
          <w:szCs w:val="24"/>
          <w:lang w:eastAsia="en-CA"/>
        </w:rPr>
      </w:pPr>
      <w:r w:rsidRPr="00956035">
        <w:rPr>
          <w:color w:val="000000"/>
          <w:szCs w:val="24"/>
          <w:lang w:eastAsia="en-CA"/>
        </w:rPr>
        <w:t xml:space="preserve">Your program </w:t>
      </w:r>
      <w:r w:rsidR="00296340">
        <w:rPr>
          <w:color w:val="000000"/>
          <w:szCs w:val="24"/>
          <w:lang w:eastAsia="en-CA"/>
        </w:rPr>
        <w:t xml:space="preserve">must contain </w:t>
      </w:r>
      <w:r w:rsidRPr="00956035">
        <w:rPr>
          <w:color w:val="000000"/>
          <w:szCs w:val="24"/>
          <w:lang w:eastAsia="en-CA"/>
        </w:rPr>
        <w:t>the following components:</w:t>
      </w:r>
    </w:p>
    <w:p w14:paraId="68DAD568" w14:textId="0D340959" w:rsidR="00956035" w:rsidRPr="00956035" w:rsidRDefault="00956035" w:rsidP="00956035">
      <w:pPr>
        <w:spacing w:beforeAutospacing="1" w:after="100" w:afterAutospacing="1"/>
        <w:rPr>
          <w:color w:val="000000"/>
          <w:szCs w:val="24"/>
          <w:lang w:eastAsia="en-CA"/>
        </w:rPr>
      </w:pPr>
      <w:r>
        <w:rPr>
          <w:b/>
          <w:bCs/>
          <w:color w:val="000000"/>
          <w:szCs w:val="24"/>
          <w:lang w:eastAsia="en-CA"/>
        </w:rPr>
        <w:t>A</w:t>
      </w:r>
      <w:r w:rsidR="00296340">
        <w:rPr>
          <w:b/>
          <w:bCs/>
          <w:color w:val="000000"/>
          <w:szCs w:val="24"/>
          <w:lang w:eastAsia="en-CA"/>
        </w:rPr>
        <w:t xml:space="preserve">n HTML </w:t>
      </w:r>
      <w:r w:rsidRPr="00956035">
        <w:rPr>
          <w:b/>
          <w:bCs/>
          <w:color w:val="000000"/>
          <w:szCs w:val="24"/>
          <w:lang w:eastAsia="en-CA"/>
        </w:rPr>
        <w:t>page</w:t>
      </w:r>
      <w:r w:rsidR="00296340">
        <w:rPr>
          <w:b/>
          <w:bCs/>
          <w:color w:val="000000"/>
          <w:szCs w:val="24"/>
          <w:lang w:eastAsia="en-CA"/>
        </w:rPr>
        <w:t xml:space="preserve"> to View </w:t>
      </w:r>
      <w:r w:rsidR="00300411">
        <w:rPr>
          <w:b/>
          <w:bCs/>
          <w:color w:val="000000"/>
          <w:szCs w:val="24"/>
          <w:lang w:eastAsia="en-CA"/>
        </w:rPr>
        <w:t xml:space="preserve">Players </w:t>
      </w:r>
      <w:r w:rsidR="00DA6782">
        <w:rPr>
          <w:b/>
          <w:bCs/>
          <w:color w:val="000000"/>
          <w:szCs w:val="24"/>
          <w:lang w:eastAsia="en-CA"/>
        </w:rPr>
        <w:t xml:space="preserve"> </w:t>
      </w:r>
    </w:p>
    <w:p w14:paraId="68DAD569" w14:textId="472E0AC8" w:rsidR="00956035" w:rsidRDefault="00956035" w:rsidP="00956035">
      <w:pPr>
        <w:spacing w:beforeAutospacing="1" w:after="100" w:afterAutospacing="1"/>
        <w:rPr>
          <w:color w:val="000000"/>
          <w:szCs w:val="24"/>
          <w:lang w:eastAsia="en-CA"/>
        </w:rPr>
      </w:pPr>
      <w:r w:rsidRPr="00956035">
        <w:rPr>
          <w:color w:val="000000"/>
          <w:szCs w:val="24"/>
          <w:lang w:eastAsia="en-CA"/>
        </w:rPr>
        <w:t xml:space="preserve">This page </w:t>
      </w:r>
      <w:r>
        <w:rPr>
          <w:color w:val="000000"/>
          <w:szCs w:val="24"/>
          <w:lang w:eastAsia="en-CA"/>
        </w:rPr>
        <w:t xml:space="preserve">is called </w:t>
      </w:r>
      <w:r w:rsidR="00300411">
        <w:rPr>
          <w:color w:val="000000"/>
          <w:szCs w:val="24"/>
          <w:lang w:eastAsia="en-CA"/>
        </w:rPr>
        <w:t>game</w:t>
      </w:r>
      <w:r w:rsidR="00FB6104">
        <w:rPr>
          <w:color w:val="000000"/>
          <w:szCs w:val="24"/>
          <w:lang w:eastAsia="en-CA"/>
        </w:rPr>
        <w:t>P</w:t>
      </w:r>
      <w:r w:rsidR="00300411">
        <w:rPr>
          <w:color w:val="000000"/>
          <w:szCs w:val="24"/>
          <w:lang w:eastAsia="en-CA"/>
        </w:rPr>
        <w:t>layers</w:t>
      </w:r>
      <w:r w:rsidR="00296340">
        <w:rPr>
          <w:color w:val="000000"/>
          <w:szCs w:val="24"/>
          <w:lang w:eastAsia="en-CA"/>
        </w:rPr>
        <w:t>.html</w:t>
      </w:r>
      <w:r w:rsidR="00B57D01">
        <w:rPr>
          <w:color w:val="000000"/>
          <w:szCs w:val="24"/>
          <w:lang w:eastAsia="en-CA"/>
        </w:rPr>
        <w:t xml:space="preserve"> </w:t>
      </w:r>
      <w:r w:rsidR="00FB6104">
        <w:rPr>
          <w:color w:val="000000"/>
          <w:szCs w:val="24"/>
          <w:lang w:eastAsia="en-CA"/>
        </w:rPr>
        <w:t xml:space="preserve">which displays the information from the </w:t>
      </w:r>
      <w:proofErr w:type="spellStart"/>
      <w:r w:rsidR="00E439DB">
        <w:rPr>
          <w:color w:val="000000"/>
          <w:szCs w:val="24"/>
          <w:lang w:eastAsia="en-CA"/>
        </w:rPr>
        <w:t>players</w:t>
      </w:r>
      <w:r w:rsidR="00FB6104">
        <w:rPr>
          <w:color w:val="000000"/>
          <w:szCs w:val="24"/>
          <w:lang w:eastAsia="en-CA"/>
        </w:rPr>
        <w:t>.json</w:t>
      </w:r>
      <w:proofErr w:type="spellEnd"/>
      <w:r w:rsidR="00FB6104">
        <w:rPr>
          <w:color w:val="000000"/>
          <w:szCs w:val="24"/>
          <w:lang w:eastAsia="en-CA"/>
        </w:rPr>
        <w:t xml:space="preserve"> file automatically. </w:t>
      </w:r>
      <w:r w:rsidR="00300411">
        <w:rPr>
          <w:color w:val="000000"/>
          <w:szCs w:val="24"/>
          <w:lang w:eastAsia="en-CA"/>
        </w:rPr>
        <w:t>This must be formatted professionally and properly and the avatar must be displayed (don't show the link)</w:t>
      </w:r>
      <w:r w:rsidR="00FA1DFA">
        <w:rPr>
          <w:color w:val="000000"/>
          <w:szCs w:val="24"/>
          <w:lang w:eastAsia="en-CA"/>
        </w:rPr>
        <w:t>.</w:t>
      </w:r>
      <w:r w:rsidR="00300411">
        <w:rPr>
          <w:color w:val="000000"/>
          <w:szCs w:val="24"/>
          <w:lang w:eastAsia="en-CA"/>
        </w:rPr>
        <w:t xml:space="preserve"> The list is sorted by the </w:t>
      </w:r>
      <w:proofErr w:type="spellStart"/>
      <w:r w:rsidR="00300411">
        <w:rPr>
          <w:color w:val="000000"/>
          <w:szCs w:val="24"/>
          <w:lang w:eastAsia="en-CA"/>
        </w:rPr>
        <w:t>last_name</w:t>
      </w:r>
      <w:proofErr w:type="spellEnd"/>
      <w:r w:rsidR="00300411">
        <w:rPr>
          <w:color w:val="000000"/>
          <w:szCs w:val="24"/>
          <w:lang w:eastAsia="en-CA"/>
        </w:rPr>
        <w:t xml:space="preserve"> and then the </w:t>
      </w:r>
      <w:proofErr w:type="spellStart"/>
      <w:r w:rsidR="00300411">
        <w:rPr>
          <w:color w:val="000000"/>
          <w:szCs w:val="24"/>
          <w:lang w:eastAsia="en-CA"/>
        </w:rPr>
        <w:t>first_name</w:t>
      </w:r>
      <w:proofErr w:type="spellEnd"/>
      <w:r w:rsidR="00300411">
        <w:rPr>
          <w:color w:val="000000"/>
          <w:szCs w:val="24"/>
          <w:lang w:eastAsia="en-CA"/>
        </w:rPr>
        <w:t xml:space="preserve"> of the </w:t>
      </w:r>
      <w:r w:rsidR="00E439DB">
        <w:rPr>
          <w:color w:val="000000"/>
          <w:szCs w:val="24"/>
          <w:lang w:eastAsia="en-CA"/>
        </w:rPr>
        <w:t>player</w:t>
      </w:r>
      <w:r w:rsidR="00300411">
        <w:rPr>
          <w:color w:val="000000"/>
          <w:szCs w:val="24"/>
          <w:lang w:eastAsia="en-CA"/>
        </w:rPr>
        <w:t xml:space="preserve">. All information must </w:t>
      </w:r>
      <w:r w:rsidR="0074741D">
        <w:rPr>
          <w:color w:val="000000"/>
          <w:szCs w:val="24"/>
          <w:lang w:eastAsia="en-CA"/>
        </w:rPr>
        <w:t>be displayed.</w:t>
      </w:r>
    </w:p>
    <w:p w14:paraId="68DAD56A" w14:textId="0CDEBA71" w:rsidR="000E1C33" w:rsidRDefault="00300411" w:rsidP="00956035">
      <w:pPr>
        <w:spacing w:beforeAutospacing="1" w:after="100" w:afterAutospacing="1"/>
        <w:rPr>
          <w:color w:val="000000"/>
          <w:szCs w:val="24"/>
          <w:lang w:eastAsia="en-CA"/>
        </w:rPr>
      </w:pPr>
      <w:r>
        <w:rPr>
          <w:color w:val="000000"/>
          <w:szCs w:val="24"/>
          <w:lang w:eastAsia="en-CA"/>
        </w:rPr>
        <w:t xml:space="preserve">The user must be able to filter the people based on the game or the type of game. This can be done using a dropdown list or other means if you have a better idea. </w:t>
      </w:r>
      <w:r w:rsidR="00FA1DFA">
        <w:rPr>
          <w:color w:val="000000"/>
          <w:szCs w:val="24"/>
          <w:lang w:eastAsia="en-CA"/>
        </w:rPr>
        <w:t xml:space="preserve">The list of </w:t>
      </w:r>
      <w:r>
        <w:rPr>
          <w:color w:val="000000"/>
          <w:szCs w:val="24"/>
          <w:lang w:eastAsia="en-CA"/>
        </w:rPr>
        <w:t>games</w:t>
      </w:r>
      <w:r w:rsidR="00FA1DFA">
        <w:rPr>
          <w:color w:val="000000"/>
          <w:szCs w:val="24"/>
          <w:lang w:eastAsia="en-CA"/>
        </w:rPr>
        <w:t xml:space="preserve"> </w:t>
      </w:r>
      <w:r>
        <w:rPr>
          <w:color w:val="000000"/>
          <w:szCs w:val="24"/>
          <w:lang w:eastAsia="en-CA"/>
        </w:rPr>
        <w:t xml:space="preserve">and types MUST </w:t>
      </w:r>
      <w:r w:rsidR="00FA1DFA">
        <w:rPr>
          <w:color w:val="000000"/>
          <w:szCs w:val="24"/>
          <w:lang w:eastAsia="en-CA"/>
        </w:rPr>
        <w:t xml:space="preserve">retrieved from </w:t>
      </w:r>
      <w:r>
        <w:rPr>
          <w:color w:val="000000"/>
          <w:szCs w:val="24"/>
          <w:lang w:eastAsia="en-CA"/>
        </w:rPr>
        <w:t xml:space="preserve">the </w:t>
      </w:r>
      <w:proofErr w:type="spellStart"/>
      <w:r>
        <w:rPr>
          <w:color w:val="000000"/>
          <w:szCs w:val="24"/>
          <w:lang w:eastAsia="en-CA"/>
        </w:rPr>
        <w:t>games.json</w:t>
      </w:r>
      <w:proofErr w:type="spellEnd"/>
      <w:r>
        <w:rPr>
          <w:color w:val="000000"/>
          <w:szCs w:val="24"/>
          <w:lang w:eastAsia="en-CA"/>
        </w:rPr>
        <w:t xml:space="preserve"> file</w:t>
      </w:r>
      <w:r w:rsidR="00560D2C">
        <w:rPr>
          <w:color w:val="000000"/>
          <w:szCs w:val="24"/>
          <w:lang w:eastAsia="en-CA"/>
        </w:rPr>
        <w:t>.</w:t>
      </w:r>
      <w:r w:rsidR="00F23E7B">
        <w:rPr>
          <w:color w:val="000000"/>
          <w:szCs w:val="24"/>
          <w:lang w:eastAsia="en-CA"/>
        </w:rPr>
        <w:t xml:space="preserve"> </w:t>
      </w:r>
    </w:p>
    <w:p w14:paraId="57A343BC" w14:textId="7862E042" w:rsidR="00300411" w:rsidRDefault="00300411" w:rsidP="00956035">
      <w:pPr>
        <w:spacing w:beforeAutospacing="1" w:after="100" w:afterAutospacing="1"/>
        <w:rPr>
          <w:color w:val="000000"/>
          <w:szCs w:val="24"/>
          <w:lang w:eastAsia="en-CA"/>
        </w:rPr>
      </w:pPr>
      <w:r>
        <w:rPr>
          <w:color w:val="000000"/>
          <w:szCs w:val="24"/>
          <w:lang w:eastAsia="en-CA"/>
        </w:rPr>
        <w:lastRenderedPageBreak/>
        <w:t>This must all be done using the JavaScript fetch command. You cannot use XHR or jQuery. You can make it async if you want (I would) or do it with regular promises. All errors must be caught and handled professionally (a nice message to the user not just a console.log dump).</w:t>
      </w:r>
    </w:p>
    <w:p w14:paraId="68DAD571" w14:textId="186E68D0" w:rsidR="00732C09" w:rsidRDefault="00300411" w:rsidP="00956035">
      <w:pPr>
        <w:spacing w:before="100" w:beforeAutospacing="1" w:afterAutospacing="1"/>
        <w:rPr>
          <w:color w:val="000000"/>
          <w:szCs w:val="24"/>
          <w:lang w:eastAsia="en-CA"/>
        </w:rPr>
      </w:pPr>
      <w:r>
        <w:rPr>
          <w:noProof/>
          <w:color w:val="000000"/>
          <w:szCs w:val="24"/>
          <w:lang w:val="en-US"/>
        </w:rPr>
        <w:t>If the user chooses to filter, then only those records matching the filter are displayed. So, if the user chooses the board game type, only people who have played at least one board game are displayed.</w:t>
      </w:r>
      <w:r w:rsidR="00E439DB">
        <w:rPr>
          <w:noProof/>
          <w:color w:val="000000"/>
          <w:szCs w:val="24"/>
          <w:lang w:val="en-US"/>
        </w:rPr>
        <w:t xml:space="preserve"> The user can further filter by game (or filter by game immediately) and only the players who have played that game are displayed.</w:t>
      </w:r>
    </w:p>
    <w:p w14:paraId="68DAD572" w14:textId="7634A498" w:rsidR="00732C09" w:rsidRPr="00956035" w:rsidRDefault="00E439DB" w:rsidP="00732C09">
      <w:pPr>
        <w:spacing w:beforeAutospacing="1" w:after="100" w:afterAutospacing="1"/>
        <w:rPr>
          <w:color w:val="000000"/>
          <w:szCs w:val="24"/>
          <w:lang w:eastAsia="en-CA"/>
        </w:rPr>
      </w:pPr>
      <w:r>
        <w:rPr>
          <w:b/>
          <w:bCs/>
          <w:color w:val="000000"/>
          <w:szCs w:val="24"/>
          <w:lang w:eastAsia="en-CA"/>
        </w:rPr>
        <w:t xml:space="preserve">Functionality </w:t>
      </w:r>
      <w:r w:rsidR="00732C09">
        <w:rPr>
          <w:b/>
          <w:bCs/>
          <w:color w:val="000000"/>
          <w:szCs w:val="24"/>
          <w:lang w:eastAsia="en-CA"/>
        </w:rPr>
        <w:t xml:space="preserve">to Add </w:t>
      </w:r>
      <w:r>
        <w:rPr>
          <w:b/>
          <w:bCs/>
          <w:color w:val="000000"/>
          <w:szCs w:val="24"/>
          <w:lang w:eastAsia="en-CA"/>
        </w:rPr>
        <w:t>Player</w:t>
      </w:r>
    </w:p>
    <w:p w14:paraId="68DAD573" w14:textId="2A882BFE" w:rsidR="00D54422" w:rsidRDefault="00E439DB" w:rsidP="00956035">
      <w:pPr>
        <w:spacing w:before="100" w:beforeAutospacing="1" w:afterAutospacing="1"/>
        <w:rPr>
          <w:color w:val="000000"/>
          <w:szCs w:val="24"/>
          <w:lang w:eastAsia="en-CA"/>
        </w:rPr>
      </w:pPr>
      <w:r>
        <w:rPr>
          <w:color w:val="000000"/>
          <w:szCs w:val="24"/>
          <w:lang w:eastAsia="en-CA"/>
        </w:rPr>
        <w:t xml:space="preserve">You must include functionality to allow </w:t>
      </w:r>
      <w:r w:rsidR="0074741D">
        <w:rPr>
          <w:color w:val="000000"/>
          <w:szCs w:val="24"/>
          <w:lang w:eastAsia="en-CA"/>
        </w:rPr>
        <w:t>the user</w:t>
      </w:r>
      <w:r>
        <w:rPr>
          <w:color w:val="000000"/>
          <w:szCs w:val="24"/>
          <w:lang w:eastAsia="en-CA"/>
        </w:rPr>
        <w:t xml:space="preserve"> to add players to the </w:t>
      </w:r>
      <w:proofErr w:type="spellStart"/>
      <w:r>
        <w:rPr>
          <w:color w:val="000000"/>
          <w:szCs w:val="24"/>
          <w:lang w:eastAsia="en-CA"/>
        </w:rPr>
        <w:t>players.json</w:t>
      </w:r>
      <w:proofErr w:type="spellEnd"/>
      <w:r>
        <w:rPr>
          <w:color w:val="000000"/>
          <w:szCs w:val="24"/>
          <w:lang w:eastAsia="en-CA"/>
        </w:rPr>
        <w:t xml:space="preserve">. </w:t>
      </w:r>
      <w:r w:rsidR="00732C09">
        <w:rPr>
          <w:color w:val="000000"/>
          <w:szCs w:val="24"/>
          <w:lang w:eastAsia="en-CA"/>
        </w:rPr>
        <w:t xml:space="preserve">This </w:t>
      </w:r>
      <w:r>
        <w:rPr>
          <w:color w:val="000000"/>
          <w:szCs w:val="24"/>
          <w:lang w:eastAsia="en-CA"/>
        </w:rPr>
        <w:t xml:space="preserve">can be a separate page or (better) the same page with a form hidden in a div that is displayed when the user chooses to add a player. </w:t>
      </w:r>
      <w:r w:rsidR="00732C09">
        <w:rPr>
          <w:color w:val="000000"/>
          <w:szCs w:val="24"/>
          <w:lang w:eastAsia="en-CA"/>
        </w:rPr>
        <w:t xml:space="preserve">Storing the information is done using the PHP program </w:t>
      </w:r>
      <w:proofErr w:type="spellStart"/>
      <w:r w:rsidR="00732C09">
        <w:rPr>
          <w:color w:val="000000"/>
          <w:szCs w:val="24"/>
          <w:lang w:eastAsia="en-CA"/>
        </w:rPr>
        <w:t>add</w:t>
      </w:r>
      <w:r>
        <w:rPr>
          <w:color w:val="000000"/>
          <w:szCs w:val="24"/>
          <w:lang w:eastAsia="en-CA"/>
        </w:rPr>
        <w:t>Player</w:t>
      </w:r>
      <w:r w:rsidR="00732C09">
        <w:rPr>
          <w:color w:val="000000"/>
          <w:szCs w:val="24"/>
          <w:lang w:eastAsia="en-CA"/>
        </w:rPr>
        <w:t>.php</w:t>
      </w:r>
      <w:proofErr w:type="spellEnd"/>
      <w:r w:rsidR="00732C09">
        <w:rPr>
          <w:color w:val="000000"/>
          <w:szCs w:val="24"/>
          <w:lang w:eastAsia="en-CA"/>
        </w:rPr>
        <w:t xml:space="preserve"> which is called using the POST method. </w:t>
      </w:r>
    </w:p>
    <w:p w14:paraId="450C7E8C" w14:textId="26ACB446" w:rsidR="007A05FC" w:rsidRDefault="007A05FC" w:rsidP="00956035">
      <w:pPr>
        <w:spacing w:before="100" w:beforeAutospacing="1" w:afterAutospacing="1"/>
        <w:rPr>
          <w:color w:val="000000"/>
          <w:szCs w:val="24"/>
          <w:lang w:eastAsia="en-CA"/>
        </w:rPr>
      </w:pPr>
      <w:r>
        <w:rPr>
          <w:color w:val="000000"/>
          <w:szCs w:val="24"/>
          <w:lang w:eastAsia="en-CA"/>
        </w:rPr>
        <w:t>You must perform basic validation on the fields to ensure all the required fields are there. You also must validate that the wins and losses values are numbers. ALL ERRORS MUST BE DISPLAYED AT THE SAME TIME.</w:t>
      </w:r>
    </w:p>
    <w:p w14:paraId="6C9616CB" w14:textId="77777777" w:rsidR="006D5859" w:rsidRPr="006D5859" w:rsidRDefault="004E5394" w:rsidP="00956035">
      <w:pPr>
        <w:spacing w:before="100" w:beforeAutospacing="1" w:afterAutospacing="1"/>
        <w:rPr>
          <w:color w:val="000000"/>
          <w:szCs w:val="24"/>
          <w:highlight w:val="yellow"/>
          <w:lang w:eastAsia="en-CA"/>
        </w:rPr>
      </w:pPr>
      <w:r w:rsidRPr="006D5859">
        <w:rPr>
          <w:color w:val="000000"/>
          <w:szCs w:val="24"/>
          <w:highlight w:val="yellow"/>
          <w:lang w:eastAsia="en-CA"/>
        </w:rPr>
        <w:t xml:space="preserve">When adding a </w:t>
      </w:r>
      <w:r w:rsidR="007A05FC" w:rsidRPr="006D5859">
        <w:rPr>
          <w:color w:val="000000"/>
          <w:szCs w:val="24"/>
          <w:highlight w:val="yellow"/>
          <w:lang w:eastAsia="en-CA"/>
        </w:rPr>
        <w:t>player</w:t>
      </w:r>
      <w:r w:rsidR="006D5859" w:rsidRPr="006D5859">
        <w:rPr>
          <w:color w:val="000000"/>
          <w:szCs w:val="24"/>
          <w:highlight w:val="yellow"/>
          <w:lang w:eastAsia="en-CA"/>
        </w:rPr>
        <w:t xml:space="preserve">: </w:t>
      </w:r>
    </w:p>
    <w:p w14:paraId="28925557" w14:textId="77777777" w:rsidR="006D5859" w:rsidRPr="006D5859" w:rsidRDefault="006D5859" w:rsidP="006D5859">
      <w:pPr>
        <w:pStyle w:val="ListParagraph"/>
        <w:numPr>
          <w:ilvl w:val="0"/>
          <w:numId w:val="36"/>
        </w:numPr>
        <w:spacing w:before="100" w:beforeAutospacing="1" w:afterAutospacing="1"/>
        <w:rPr>
          <w:color w:val="000000"/>
          <w:szCs w:val="24"/>
          <w:highlight w:val="yellow"/>
          <w:lang w:eastAsia="en-CA"/>
        </w:rPr>
      </w:pPr>
      <w:r w:rsidRPr="006D5859">
        <w:rPr>
          <w:color w:val="000000"/>
          <w:szCs w:val="24"/>
          <w:highlight w:val="yellow"/>
          <w:lang w:eastAsia="en-CA"/>
        </w:rPr>
        <w:t>You must create a unique id number that is one greater than the maximum id number in the file (there is an array function for this)</w:t>
      </w:r>
    </w:p>
    <w:p w14:paraId="5BEB7FC3" w14:textId="77777777" w:rsidR="006D5859" w:rsidRPr="006D5859" w:rsidRDefault="006D5859" w:rsidP="006D5859">
      <w:pPr>
        <w:pStyle w:val="ListParagraph"/>
        <w:numPr>
          <w:ilvl w:val="0"/>
          <w:numId w:val="36"/>
        </w:numPr>
        <w:spacing w:before="100" w:beforeAutospacing="1" w:afterAutospacing="1"/>
        <w:rPr>
          <w:color w:val="000000"/>
          <w:szCs w:val="24"/>
          <w:highlight w:val="yellow"/>
          <w:lang w:eastAsia="en-CA"/>
        </w:rPr>
      </w:pPr>
      <w:r w:rsidRPr="006D5859">
        <w:rPr>
          <w:color w:val="000000"/>
          <w:szCs w:val="24"/>
          <w:highlight w:val="yellow"/>
          <w:lang w:eastAsia="en-CA"/>
        </w:rPr>
        <w:t>T</w:t>
      </w:r>
      <w:r w:rsidR="004E5394" w:rsidRPr="006D5859">
        <w:rPr>
          <w:color w:val="000000"/>
          <w:szCs w:val="24"/>
          <w:highlight w:val="yellow"/>
          <w:lang w:eastAsia="en-CA"/>
        </w:rPr>
        <w:t xml:space="preserve">he enrolled field must default to today, but can be changed. </w:t>
      </w:r>
    </w:p>
    <w:p w14:paraId="72DBCCAD" w14:textId="77777777" w:rsidR="006D5859" w:rsidRPr="006D5859" w:rsidRDefault="004E5394" w:rsidP="006D5859">
      <w:pPr>
        <w:pStyle w:val="ListParagraph"/>
        <w:numPr>
          <w:ilvl w:val="0"/>
          <w:numId w:val="36"/>
        </w:numPr>
        <w:spacing w:before="100" w:beforeAutospacing="1" w:afterAutospacing="1"/>
        <w:rPr>
          <w:color w:val="000000"/>
          <w:szCs w:val="24"/>
          <w:highlight w:val="yellow"/>
          <w:lang w:eastAsia="en-CA"/>
        </w:rPr>
      </w:pPr>
      <w:r w:rsidRPr="006D5859">
        <w:rPr>
          <w:color w:val="000000"/>
          <w:szCs w:val="24"/>
          <w:highlight w:val="yellow"/>
          <w:lang w:eastAsia="en-CA"/>
        </w:rPr>
        <w:t xml:space="preserve">The avatar URL </w:t>
      </w:r>
      <w:r w:rsidR="007A05FC" w:rsidRPr="006D5859">
        <w:rPr>
          <w:color w:val="000000"/>
          <w:szCs w:val="24"/>
          <w:highlight w:val="yellow"/>
          <w:lang w:eastAsia="en-CA"/>
        </w:rPr>
        <w:t>must</w:t>
      </w:r>
      <w:r w:rsidRPr="006D5859">
        <w:rPr>
          <w:color w:val="000000"/>
          <w:szCs w:val="24"/>
          <w:highlight w:val="yellow"/>
          <w:lang w:eastAsia="en-CA"/>
        </w:rPr>
        <w:t xml:space="preserve"> be </w:t>
      </w:r>
      <w:r w:rsidR="007A05FC" w:rsidRPr="006D5859">
        <w:rPr>
          <w:color w:val="000000"/>
          <w:szCs w:val="24"/>
          <w:highlight w:val="yellow"/>
          <w:lang w:eastAsia="en-CA"/>
        </w:rPr>
        <w:t xml:space="preserve">formulated </w:t>
      </w:r>
      <w:r w:rsidRPr="006D5859">
        <w:rPr>
          <w:color w:val="000000"/>
          <w:szCs w:val="24"/>
          <w:highlight w:val="yellow"/>
          <w:lang w:eastAsia="en-CA"/>
        </w:rPr>
        <w:t>as their username .</w:t>
      </w:r>
      <w:proofErr w:type="spellStart"/>
      <w:r w:rsidRPr="006D5859">
        <w:rPr>
          <w:color w:val="000000"/>
          <w:szCs w:val="24"/>
          <w:highlight w:val="yellow"/>
          <w:lang w:eastAsia="en-CA"/>
        </w:rPr>
        <w:t>png</w:t>
      </w:r>
      <w:proofErr w:type="spellEnd"/>
      <w:r w:rsidRPr="006D5859">
        <w:rPr>
          <w:color w:val="000000"/>
          <w:szCs w:val="24"/>
          <w:highlight w:val="yellow"/>
          <w:lang w:eastAsia="en-CA"/>
        </w:rPr>
        <w:t xml:space="preserve"> and size 60x60. Use any set 1-4</w:t>
      </w:r>
      <w:r w:rsidR="006D5859" w:rsidRPr="006D5859">
        <w:rPr>
          <w:color w:val="000000"/>
          <w:szCs w:val="24"/>
          <w:highlight w:val="yellow"/>
          <w:lang w:eastAsia="en-CA"/>
        </w:rPr>
        <w:t xml:space="preserve"> (randomly or consistently it doesn't matter).</w:t>
      </w:r>
    </w:p>
    <w:p w14:paraId="6067F907" w14:textId="77777777" w:rsidR="006D5859" w:rsidRPr="006D5859" w:rsidRDefault="006D5859" w:rsidP="00956035">
      <w:pPr>
        <w:pStyle w:val="ListParagraph"/>
        <w:numPr>
          <w:ilvl w:val="0"/>
          <w:numId w:val="36"/>
        </w:numPr>
        <w:spacing w:before="100" w:beforeAutospacing="1" w:afterAutospacing="1"/>
        <w:rPr>
          <w:color w:val="000000"/>
          <w:szCs w:val="24"/>
          <w:highlight w:val="yellow"/>
          <w:lang w:eastAsia="en-CA"/>
        </w:rPr>
      </w:pPr>
      <w:r w:rsidRPr="006D5859">
        <w:rPr>
          <w:color w:val="000000"/>
          <w:szCs w:val="24"/>
          <w:highlight w:val="yellow"/>
          <w:lang w:eastAsia="en-CA"/>
        </w:rPr>
        <w:t xml:space="preserve">The </w:t>
      </w:r>
      <w:proofErr w:type="spellStart"/>
      <w:r w:rsidRPr="006D5859">
        <w:rPr>
          <w:color w:val="000000"/>
          <w:szCs w:val="24"/>
          <w:highlight w:val="yellow"/>
          <w:lang w:eastAsia="en-CA"/>
        </w:rPr>
        <w:t>addPlayer</w:t>
      </w:r>
      <w:proofErr w:type="spellEnd"/>
      <w:r w:rsidRPr="006D5859">
        <w:rPr>
          <w:color w:val="000000"/>
          <w:szCs w:val="24"/>
          <w:highlight w:val="yellow"/>
          <w:lang w:eastAsia="en-CA"/>
        </w:rPr>
        <w:t xml:space="preserve"> php program does not do ANY validation so you will need to validate the record before posting.</w:t>
      </w:r>
    </w:p>
    <w:p w14:paraId="71917CD4" w14:textId="1F10BE79" w:rsidR="004E5394" w:rsidRPr="006D5859" w:rsidRDefault="004E5394" w:rsidP="00956035">
      <w:pPr>
        <w:pStyle w:val="ListParagraph"/>
        <w:numPr>
          <w:ilvl w:val="0"/>
          <w:numId w:val="36"/>
        </w:numPr>
        <w:spacing w:before="100" w:beforeAutospacing="1" w:afterAutospacing="1"/>
        <w:rPr>
          <w:color w:val="000000"/>
          <w:szCs w:val="24"/>
          <w:highlight w:val="yellow"/>
          <w:lang w:eastAsia="en-CA"/>
        </w:rPr>
      </w:pPr>
      <w:r w:rsidRPr="006D5859">
        <w:rPr>
          <w:color w:val="000000"/>
          <w:szCs w:val="24"/>
          <w:highlight w:val="yellow"/>
          <w:lang w:eastAsia="en-CA"/>
        </w:rPr>
        <w:t xml:space="preserve">When a player is added you must be able to add one or more games for the player. The list of games and types comes from </w:t>
      </w:r>
      <w:proofErr w:type="spellStart"/>
      <w:r w:rsidRPr="006D5859">
        <w:rPr>
          <w:color w:val="000000"/>
          <w:szCs w:val="24"/>
          <w:highlight w:val="yellow"/>
          <w:lang w:eastAsia="en-CA"/>
        </w:rPr>
        <w:t>games.json</w:t>
      </w:r>
      <w:proofErr w:type="spellEnd"/>
      <w:r w:rsidRPr="006D5859">
        <w:rPr>
          <w:color w:val="000000"/>
          <w:szCs w:val="24"/>
          <w:highlight w:val="yellow"/>
          <w:lang w:eastAsia="en-CA"/>
        </w:rPr>
        <w:t xml:space="preserve"> and cannot be hardcoded in your page.  </w:t>
      </w:r>
    </w:p>
    <w:p w14:paraId="68DAD574" w14:textId="5970A51E" w:rsidR="000E1C33" w:rsidRDefault="00732C09" w:rsidP="00956035">
      <w:pPr>
        <w:spacing w:before="100" w:beforeAutospacing="1" w:afterAutospacing="1"/>
        <w:rPr>
          <w:color w:val="000000"/>
          <w:szCs w:val="24"/>
          <w:lang w:eastAsia="en-CA"/>
        </w:rPr>
      </w:pPr>
      <w:r>
        <w:rPr>
          <w:color w:val="000000"/>
          <w:szCs w:val="24"/>
          <w:lang w:eastAsia="en-CA"/>
        </w:rPr>
        <w:t xml:space="preserve">You must send the information to the program using a </w:t>
      </w:r>
      <w:r w:rsidR="00E439DB">
        <w:rPr>
          <w:color w:val="000000"/>
          <w:szCs w:val="24"/>
          <w:lang w:eastAsia="en-CA"/>
        </w:rPr>
        <w:t xml:space="preserve">fetch </w:t>
      </w:r>
      <w:r>
        <w:rPr>
          <w:color w:val="000000"/>
          <w:szCs w:val="24"/>
          <w:lang w:eastAsia="en-CA"/>
        </w:rPr>
        <w:t xml:space="preserve">command </w:t>
      </w:r>
      <w:r w:rsidR="00E439DB">
        <w:rPr>
          <w:color w:val="000000"/>
          <w:szCs w:val="24"/>
          <w:lang w:eastAsia="en-CA"/>
        </w:rPr>
        <w:t>with POST</w:t>
      </w:r>
      <w:r w:rsidR="000E1C33">
        <w:rPr>
          <w:color w:val="000000"/>
          <w:szCs w:val="24"/>
          <w:lang w:eastAsia="en-CA"/>
        </w:rPr>
        <w:t xml:space="preserve">. </w:t>
      </w:r>
      <w:r w:rsidR="00E439DB">
        <w:rPr>
          <w:color w:val="000000"/>
          <w:szCs w:val="24"/>
          <w:lang w:eastAsia="en-CA"/>
        </w:rPr>
        <w:t xml:space="preserve">You must </w:t>
      </w:r>
      <w:proofErr w:type="spellStart"/>
      <w:r w:rsidR="00E439DB">
        <w:rPr>
          <w:color w:val="000000"/>
          <w:szCs w:val="24"/>
          <w:lang w:eastAsia="en-CA"/>
        </w:rPr>
        <w:t>stringify</w:t>
      </w:r>
      <w:proofErr w:type="spellEnd"/>
      <w:r w:rsidR="00E439DB">
        <w:rPr>
          <w:color w:val="000000"/>
          <w:szCs w:val="24"/>
          <w:lang w:eastAsia="en-CA"/>
        </w:rPr>
        <w:t xml:space="preserve"> the json object which is the player JSON object before sending it to the server. Do NOT send all the information, just the record that was added</w:t>
      </w:r>
      <w:r w:rsidR="000E1C33">
        <w:rPr>
          <w:color w:val="000000"/>
          <w:szCs w:val="24"/>
          <w:lang w:eastAsia="en-CA"/>
        </w:rPr>
        <w:t>.</w:t>
      </w:r>
    </w:p>
    <w:p w14:paraId="517B63F6" w14:textId="68868F0E" w:rsidR="002439FF" w:rsidRDefault="002439FF" w:rsidP="00956035">
      <w:pPr>
        <w:spacing w:before="100" w:beforeAutospacing="1" w:afterAutospacing="1"/>
        <w:rPr>
          <w:color w:val="000000"/>
          <w:szCs w:val="24"/>
          <w:lang w:eastAsia="en-CA"/>
        </w:rPr>
      </w:pPr>
      <w:r>
        <w:rPr>
          <w:color w:val="000000"/>
          <w:szCs w:val="24"/>
          <w:lang w:eastAsia="en-CA"/>
        </w:rPr>
        <w:t>When the record is added the list of players is updated automatically. Two ways, force the request after add or (better) set a timer (timeout) to request the list of players every 10 seconds.</w:t>
      </w:r>
    </w:p>
    <w:p w14:paraId="68DAD575" w14:textId="1378688E" w:rsidR="00732C09" w:rsidRPr="00342AB1" w:rsidRDefault="009201A5" w:rsidP="00956035">
      <w:pPr>
        <w:spacing w:before="100" w:beforeAutospacing="1" w:afterAutospacing="1"/>
        <w:rPr>
          <w:color w:val="000000"/>
          <w:szCs w:val="24"/>
          <w:lang w:eastAsia="en-CA"/>
        </w:rPr>
      </w:pPr>
      <w:r>
        <w:rPr>
          <w:color w:val="000000"/>
          <w:szCs w:val="24"/>
          <w:lang w:eastAsia="en-CA"/>
        </w:rPr>
        <w:t>Remember, use the power of the developer options in the browsers to know what is being sent as parameters.</w:t>
      </w:r>
      <w:r w:rsidR="00342AB1">
        <w:rPr>
          <w:color w:val="000000"/>
          <w:szCs w:val="24"/>
          <w:lang w:eastAsia="en-CA"/>
        </w:rPr>
        <w:t xml:space="preserve"> YOU CANNOT USE A FORM WITH A POST METHOD. YOU </w:t>
      </w:r>
      <w:r w:rsidR="00342AB1" w:rsidRPr="00342AB1">
        <w:rPr>
          <w:b/>
          <w:color w:val="000000"/>
          <w:szCs w:val="24"/>
          <w:u w:val="double"/>
          <w:lang w:eastAsia="en-CA"/>
        </w:rPr>
        <w:t>MUST</w:t>
      </w:r>
      <w:r w:rsidR="00342AB1">
        <w:rPr>
          <w:color w:val="000000"/>
          <w:szCs w:val="24"/>
          <w:u w:val="single"/>
          <w:lang w:eastAsia="en-CA"/>
        </w:rPr>
        <w:t xml:space="preserve"> </w:t>
      </w:r>
      <w:r w:rsidR="00342AB1">
        <w:rPr>
          <w:color w:val="000000"/>
          <w:szCs w:val="24"/>
          <w:lang w:eastAsia="en-CA"/>
        </w:rPr>
        <w:t xml:space="preserve">USE THE </w:t>
      </w:r>
      <w:r w:rsidR="000E1C33">
        <w:rPr>
          <w:color w:val="000000"/>
          <w:szCs w:val="24"/>
          <w:lang w:eastAsia="en-CA"/>
        </w:rPr>
        <w:t>POST</w:t>
      </w:r>
      <w:r w:rsidR="00342AB1">
        <w:rPr>
          <w:color w:val="000000"/>
          <w:szCs w:val="24"/>
          <w:lang w:eastAsia="en-CA"/>
        </w:rPr>
        <w:t xml:space="preserve"> METHOD </w:t>
      </w:r>
      <w:r w:rsidR="000E1C33">
        <w:rPr>
          <w:color w:val="000000"/>
          <w:szCs w:val="24"/>
          <w:lang w:eastAsia="en-CA"/>
        </w:rPr>
        <w:t xml:space="preserve">USING FETCH </w:t>
      </w:r>
      <w:r w:rsidR="00342AB1">
        <w:rPr>
          <w:color w:val="000000"/>
          <w:szCs w:val="24"/>
          <w:lang w:eastAsia="en-CA"/>
        </w:rPr>
        <w:t>TO SEND THE INFORMATION ASYNCHRONOUSLY.</w:t>
      </w:r>
    </w:p>
    <w:p w14:paraId="5AE671C9" w14:textId="0A3A30ED" w:rsidR="004E5394" w:rsidRPr="00956035" w:rsidRDefault="004E5394" w:rsidP="004E5394">
      <w:pPr>
        <w:spacing w:beforeAutospacing="1" w:after="100" w:afterAutospacing="1"/>
        <w:rPr>
          <w:color w:val="000000"/>
          <w:szCs w:val="24"/>
          <w:lang w:eastAsia="en-CA"/>
        </w:rPr>
      </w:pPr>
      <w:r>
        <w:rPr>
          <w:b/>
          <w:bCs/>
          <w:color w:val="000000"/>
          <w:szCs w:val="24"/>
          <w:lang w:eastAsia="en-CA"/>
        </w:rPr>
        <w:t>Functionality to Increase Wins and Losses</w:t>
      </w:r>
    </w:p>
    <w:p w14:paraId="53102A92" w14:textId="1B868265" w:rsidR="00432072" w:rsidRDefault="004E5394">
      <w:pPr>
        <w:rPr>
          <w:bCs/>
        </w:rPr>
      </w:pPr>
      <w:r>
        <w:rPr>
          <w:bCs/>
        </w:rPr>
        <w:lastRenderedPageBreak/>
        <w:t>The user must be able to add wins and losses to the</w:t>
      </w:r>
      <w:r w:rsidR="00963CDA">
        <w:rPr>
          <w:bCs/>
        </w:rPr>
        <w:t xml:space="preserve"> person. This can be does as an increment of 1 at a time or by entering a value and adding that to the wins and losses. The php program </w:t>
      </w:r>
      <w:proofErr w:type="spellStart"/>
      <w:r w:rsidR="00963CDA">
        <w:rPr>
          <w:bCs/>
        </w:rPr>
        <w:t>updateCount.php</w:t>
      </w:r>
      <w:proofErr w:type="spellEnd"/>
      <w:r w:rsidR="00963CDA">
        <w:rPr>
          <w:bCs/>
        </w:rPr>
        <w:t xml:space="preserve"> must be sent the entire JSON record for the user using a POST command.</w:t>
      </w:r>
    </w:p>
    <w:p w14:paraId="0C5023A0" w14:textId="77777777" w:rsidR="004E5394" w:rsidRPr="004E5394" w:rsidRDefault="004E5394">
      <w:pPr>
        <w:rPr>
          <w:bCs/>
        </w:rPr>
      </w:pPr>
    </w:p>
    <w:p w14:paraId="7C7DAD67" w14:textId="7AF81DE6" w:rsidR="0048687F" w:rsidRPr="002433F5" w:rsidRDefault="0048687F" w:rsidP="0048687F">
      <w:pPr>
        <w:suppressAutoHyphens/>
        <w:rPr>
          <w:b/>
        </w:rPr>
      </w:pPr>
      <w:r>
        <w:rPr>
          <w:b/>
        </w:rPr>
        <w:t>The Final 5</w:t>
      </w:r>
    </w:p>
    <w:p w14:paraId="7C7239EE" w14:textId="77777777" w:rsidR="0048687F" w:rsidRDefault="0048687F" w:rsidP="0048687F">
      <w:pPr>
        <w:suppressAutoHyphens/>
      </w:pPr>
    </w:p>
    <w:p w14:paraId="6C0048AD" w14:textId="77777777" w:rsidR="0048687F" w:rsidRDefault="0048687F" w:rsidP="0048687F">
      <w:pPr>
        <w:suppressAutoHyphens/>
      </w:pPr>
      <w:r>
        <w:t>Doing everything about perfectly will get you a maximum 95%. To get the final 5% you need to do at least 2 of the following:</w:t>
      </w:r>
    </w:p>
    <w:p w14:paraId="73E79D56" w14:textId="77777777" w:rsidR="0048687F" w:rsidRDefault="0048687F" w:rsidP="0048687F">
      <w:pPr>
        <w:suppressAutoHyphens/>
      </w:pPr>
    </w:p>
    <w:p w14:paraId="440DC0BA" w14:textId="02DFFCDD" w:rsidR="0048687F" w:rsidRDefault="0048687F" w:rsidP="0048687F">
      <w:pPr>
        <w:pStyle w:val="ListParagraph"/>
        <w:numPr>
          <w:ilvl w:val="0"/>
          <w:numId w:val="34"/>
        </w:numPr>
        <w:suppressAutoHyphens/>
      </w:pPr>
      <w:r>
        <w:t xml:space="preserve">Allow the user to change the </w:t>
      </w:r>
      <w:r w:rsidR="0001351F">
        <w:t>sort</w:t>
      </w:r>
      <w:r>
        <w:t xml:space="preserve"> order</w:t>
      </w:r>
      <w:r w:rsidR="007A05FC">
        <w:t xml:space="preserve"> to sort by first name, game type or game</w:t>
      </w:r>
      <w:r w:rsidR="006D5859">
        <w:t>,</w:t>
      </w:r>
    </w:p>
    <w:p w14:paraId="04E4F658" w14:textId="2F6302D8" w:rsidR="0048687F" w:rsidRDefault="0074741D" w:rsidP="0048687F">
      <w:pPr>
        <w:pStyle w:val="ListParagraph"/>
        <w:numPr>
          <w:ilvl w:val="0"/>
          <w:numId w:val="34"/>
        </w:numPr>
        <w:suppressAutoHyphens/>
      </w:pPr>
      <w:r>
        <w:t xml:space="preserve">Automatically generate the username based on the </w:t>
      </w:r>
      <w:proofErr w:type="spellStart"/>
      <w:r w:rsidR="002439FF">
        <w:t>first_name</w:t>
      </w:r>
      <w:proofErr w:type="spellEnd"/>
      <w:r w:rsidR="002439FF">
        <w:t xml:space="preserve"> </w:t>
      </w:r>
      <w:proofErr w:type="spellStart"/>
      <w:r w:rsidR="002439FF">
        <w:t>last_name</w:t>
      </w:r>
      <w:proofErr w:type="spellEnd"/>
      <w:r w:rsidR="007A05FC">
        <w:t xml:space="preserve"> as </w:t>
      </w:r>
      <w:proofErr w:type="spellStart"/>
      <w:r w:rsidR="007A05FC">
        <w:t>first_initial</w:t>
      </w:r>
      <w:proofErr w:type="spellEnd"/>
      <w:r w:rsidR="007A05FC">
        <w:t xml:space="preserve"> and </w:t>
      </w:r>
      <w:proofErr w:type="spellStart"/>
      <w:r w:rsidR="007A05FC">
        <w:t>last_name</w:t>
      </w:r>
      <w:proofErr w:type="spellEnd"/>
      <w:r w:rsidR="007A05FC">
        <w:t>. Allow the default value to be overwritten,</w:t>
      </w:r>
    </w:p>
    <w:p w14:paraId="78D17021" w14:textId="3644B1C6" w:rsidR="001543E9" w:rsidRDefault="002439FF" w:rsidP="0048687F">
      <w:pPr>
        <w:pStyle w:val="ListParagraph"/>
        <w:numPr>
          <w:ilvl w:val="0"/>
          <w:numId w:val="34"/>
        </w:numPr>
        <w:suppressAutoHyphens/>
      </w:pPr>
      <w:r>
        <w:t>Validation on fields</w:t>
      </w:r>
      <w:r w:rsidR="007A05FC">
        <w:t xml:space="preserve"> such that: names only contain letters (if you want to add a single space, quote and dash that is great); dates are valid dates, email is a valid email,</w:t>
      </w:r>
    </w:p>
    <w:p w14:paraId="2C32D304" w14:textId="0FC96FEA" w:rsidR="007A05FC" w:rsidRDefault="007A05FC" w:rsidP="007A05FC">
      <w:pPr>
        <w:pStyle w:val="ListParagraph"/>
        <w:numPr>
          <w:ilvl w:val="0"/>
          <w:numId w:val="34"/>
        </w:numPr>
        <w:suppressAutoHyphens/>
      </w:pPr>
      <w:r>
        <w:t>Ensure that the date a game was played was not before the person enrolled,</w:t>
      </w:r>
    </w:p>
    <w:p w14:paraId="304489EA" w14:textId="319C53F2" w:rsidR="001543E9" w:rsidRDefault="007A05FC" w:rsidP="0048687F">
      <w:pPr>
        <w:pStyle w:val="ListParagraph"/>
        <w:numPr>
          <w:ilvl w:val="0"/>
          <w:numId w:val="34"/>
        </w:numPr>
        <w:suppressAutoHyphens/>
      </w:pPr>
      <w:r>
        <w:t>Have a r</w:t>
      </w:r>
      <w:r w:rsidR="002439FF">
        <w:t>anking display for wins/</w:t>
      </w:r>
      <w:r>
        <w:t xml:space="preserve">total and sort from top to bottom. </w:t>
      </w:r>
    </w:p>
    <w:p w14:paraId="5731E21D" w14:textId="77777777" w:rsidR="0048687F" w:rsidRDefault="0048687F" w:rsidP="0048687F">
      <w:pPr>
        <w:suppressAutoHyphens/>
      </w:pPr>
    </w:p>
    <w:p w14:paraId="65B3D194" w14:textId="77777777" w:rsidR="0048687F" w:rsidRDefault="0048687F" w:rsidP="0048687F">
      <w:pPr>
        <w:suppressAutoHyphens/>
      </w:pPr>
    </w:p>
    <w:p w14:paraId="68DAD576" w14:textId="14474727" w:rsidR="00956035" w:rsidRPr="002433F5" w:rsidRDefault="00E62EF5" w:rsidP="0048687F">
      <w:pPr>
        <w:suppressAutoHyphens/>
        <w:rPr>
          <w:b/>
        </w:rPr>
      </w:pPr>
      <w:r w:rsidRPr="002433F5">
        <w:rPr>
          <w:b/>
        </w:rPr>
        <w:t xml:space="preserve">Other </w:t>
      </w:r>
      <w:r w:rsidR="0048687F">
        <w:rPr>
          <w:b/>
        </w:rPr>
        <w:t>T</w:t>
      </w:r>
      <w:r w:rsidRPr="002433F5">
        <w:rPr>
          <w:b/>
        </w:rPr>
        <w:t>hings</w:t>
      </w:r>
    </w:p>
    <w:p w14:paraId="68DAD577" w14:textId="77777777" w:rsidR="00E62EF5" w:rsidRDefault="00E62EF5" w:rsidP="00E62EF5">
      <w:pPr>
        <w:suppressAutoHyphens/>
      </w:pPr>
    </w:p>
    <w:p w14:paraId="68DAD578" w14:textId="77777777" w:rsidR="002433F5" w:rsidRDefault="002433F5" w:rsidP="002433F5">
      <w:pPr>
        <w:pStyle w:val="ListParagraph"/>
        <w:numPr>
          <w:ilvl w:val="0"/>
          <w:numId w:val="18"/>
        </w:numPr>
        <w:suppressAutoHyphens/>
      </w:pPr>
      <w:r>
        <w:t>There are marks for interface design</w:t>
      </w:r>
      <w:r w:rsidR="002A2142">
        <w:t>. Use appropriate colours, labels, headers, etc. This does not mean make it garish or having flashing lights, it means make it professional.</w:t>
      </w:r>
      <w:r w:rsidR="004A7D5E">
        <w:t xml:space="preserve"> Design for mobile first.</w:t>
      </w:r>
    </w:p>
    <w:p w14:paraId="68DAD579" w14:textId="77777777" w:rsidR="00E62EF5" w:rsidRDefault="00E62EF5" w:rsidP="00E62EF5">
      <w:pPr>
        <w:pStyle w:val="ListParagraph"/>
        <w:suppressAutoHyphens/>
        <w:ind w:left="360"/>
      </w:pPr>
    </w:p>
    <w:p w14:paraId="68DAD57A" w14:textId="77777777" w:rsidR="00E62EF5" w:rsidRDefault="002433F5" w:rsidP="00E62EF5">
      <w:pPr>
        <w:pStyle w:val="ListParagraph"/>
        <w:numPr>
          <w:ilvl w:val="0"/>
          <w:numId w:val="18"/>
        </w:numPr>
        <w:suppressAutoHyphens/>
      </w:pPr>
      <w:r>
        <w:t>Make the code eff</w:t>
      </w:r>
      <w:r w:rsidR="002A2142">
        <w:t>icient; there are marks for efficiency</w:t>
      </w:r>
      <w:r w:rsidR="00E62EF5">
        <w:t>.</w:t>
      </w:r>
    </w:p>
    <w:p w14:paraId="68DAD57B" w14:textId="77777777" w:rsidR="00E62EF5" w:rsidRDefault="00E62EF5" w:rsidP="00E62EF5">
      <w:pPr>
        <w:suppressAutoHyphens/>
      </w:pPr>
    </w:p>
    <w:p w14:paraId="68DAD57C" w14:textId="53980925" w:rsidR="00EA4437" w:rsidRDefault="002A2142" w:rsidP="00E62EF5">
      <w:pPr>
        <w:numPr>
          <w:ilvl w:val="0"/>
          <w:numId w:val="18"/>
        </w:numPr>
        <w:suppressAutoHyphens/>
      </w:pPr>
      <w:r>
        <w:t>You must use HTML5 and (proper) CSS</w:t>
      </w:r>
      <w:r w:rsidR="00EA4437">
        <w:t xml:space="preserve"> </w:t>
      </w:r>
      <w:r>
        <w:t xml:space="preserve">techniques </w:t>
      </w:r>
      <w:r w:rsidR="00EA4437">
        <w:t xml:space="preserve">for this </w:t>
      </w:r>
      <w:r>
        <w:t>assignment.</w:t>
      </w:r>
      <w:r w:rsidR="000E1C33">
        <w:t xml:space="preserve">  You are welcome to use grid layout if you wish</w:t>
      </w:r>
      <w:r w:rsidR="00432072">
        <w:t>.</w:t>
      </w:r>
    </w:p>
    <w:p w14:paraId="68DAD57D" w14:textId="77777777" w:rsidR="004A7D5E" w:rsidRDefault="004A7D5E" w:rsidP="004A7D5E">
      <w:pPr>
        <w:pStyle w:val="ListParagraph"/>
      </w:pPr>
    </w:p>
    <w:p w14:paraId="487323F5" w14:textId="52D8CEA1" w:rsidR="00432072" w:rsidRDefault="004A7D5E" w:rsidP="0048687F">
      <w:pPr>
        <w:numPr>
          <w:ilvl w:val="0"/>
          <w:numId w:val="18"/>
        </w:numPr>
        <w:suppressAutoHyphens/>
      </w:pPr>
      <w:r>
        <w:t xml:space="preserve">The application </w:t>
      </w:r>
      <w:r w:rsidRPr="000E1C33">
        <w:rPr>
          <w:b/>
        </w:rPr>
        <w:t>must</w:t>
      </w:r>
      <w:r>
        <w:t xml:space="preserve"> be responsive at </w:t>
      </w:r>
      <w:r>
        <w:rPr>
          <w:color w:val="000000"/>
        </w:rPr>
        <w:t>the bootstrap breakpoints which are: &gt;=768px, and &gt;=1200px</w:t>
      </w:r>
      <w:r w:rsidR="000E1C33">
        <w:rPr>
          <w:color w:val="000000"/>
        </w:rPr>
        <w:t xml:space="preserve"> (you do NOT have to do the other ones but you may)</w:t>
      </w:r>
      <w:r>
        <w:rPr>
          <w:color w:val="000000"/>
        </w:rPr>
        <w:t>. That is, the page must adjust at each of those breakpoints. You do NOT have to use bootstrap.</w:t>
      </w:r>
      <w:r w:rsidR="00432072">
        <w:rPr>
          <w:color w:val="000000"/>
        </w:rPr>
        <w:t xml:space="preserve"> Remember it needs to look good on your phone so make sure that you try it on the phone and that it has proper font sizes and positioning.</w:t>
      </w:r>
    </w:p>
    <w:p w14:paraId="68DAD57F" w14:textId="77777777" w:rsidR="00E62EF5" w:rsidRDefault="00E62EF5" w:rsidP="00E62EF5">
      <w:pPr>
        <w:pStyle w:val="ListParagraph"/>
      </w:pPr>
    </w:p>
    <w:p w14:paraId="68DAD580" w14:textId="77777777" w:rsidR="00352ACA" w:rsidRPr="00805787" w:rsidRDefault="00352ACA" w:rsidP="00352ACA">
      <w:pPr>
        <w:pBdr>
          <w:bottom w:val="single" w:sz="4" w:space="1" w:color="auto"/>
        </w:pBdr>
        <w:suppressAutoHyphens/>
      </w:pPr>
      <w:r w:rsidRPr="00805787">
        <w:rPr>
          <w:b/>
        </w:rPr>
        <w:t>To submit</w:t>
      </w:r>
    </w:p>
    <w:p w14:paraId="68DAD581" w14:textId="41B99ED1" w:rsidR="00A455AE" w:rsidRPr="00805787" w:rsidRDefault="00A455AE" w:rsidP="002433F5">
      <w:r w:rsidRPr="00805787">
        <w:t xml:space="preserve">When you have completed the assignment </w:t>
      </w:r>
      <w:r w:rsidR="00C73829">
        <w:t>zip</w:t>
      </w:r>
      <w:r w:rsidRPr="00805787">
        <w:t xml:space="preserve"> the </w:t>
      </w:r>
      <w:r w:rsidR="00E81DE3" w:rsidRPr="00805787">
        <w:t>YourUserName_</w:t>
      </w:r>
      <w:r w:rsidR="00852D50">
        <w:t>H30</w:t>
      </w:r>
      <w:r w:rsidR="00E26CB4">
        <w:t>A01</w:t>
      </w:r>
      <w:r w:rsidR="00E81DE3" w:rsidRPr="00805787">
        <w:t xml:space="preserve"> folder containing </w:t>
      </w:r>
      <w:r w:rsidR="00DB7C1C">
        <w:t xml:space="preserve">all the files for the assignment </w:t>
      </w:r>
      <w:r w:rsidR="00C73829">
        <w:t>and copy it to the course</w:t>
      </w:r>
      <w:r w:rsidR="00EA4437">
        <w:t xml:space="preserve"> page</w:t>
      </w:r>
      <w:r w:rsidR="00DB7C1C">
        <w:t>.</w:t>
      </w:r>
    </w:p>
    <w:sectPr w:rsidR="00A455AE" w:rsidRPr="00805787" w:rsidSect="004E201F">
      <w:headerReference w:type="even" r:id="rId11"/>
      <w:footerReference w:type="even" r:id="rId12"/>
      <w:footerReference w:type="default" r:id="rId13"/>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16059A" w14:textId="77777777" w:rsidR="00C132E4" w:rsidRDefault="00C132E4">
      <w:r>
        <w:separator/>
      </w:r>
    </w:p>
  </w:endnote>
  <w:endnote w:type="continuationSeparator" w:id="0">
    <w:p w14:paraId="408A0E6E" w14:textId="77777777" w:rsidR="00C132E4" w:rsidRDefault="00C13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AD589" w14:textId="77777777" w:rsidR="004D04DF" w:rsidRDefault="004D04DF">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AD58A" w14:textId="55281381" w:rsidR="004D04DF" w:rsidRDefault="004D04DF" w:rsidP="008B2E1D">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Web Programming I</w:t>
    </w:r>
    <w:r w:rsidR="00D002ED">
      <w:rPr>
        <w:rFonts w:ascii="Times New Roman" w:hAnsi="Times New Roman"/>
        <w:i/>
        <w:sz w:val="20"/>
      </w:rPr>
      <w:t>II</w:t>
    </w:r>
    <w:r>
      <w:rPr>
        <w:rFonts w:ascii="Times New Roman" w:hAnsi="Times New Roman"/>
        <w:i/>
        <w:sz w:val="20"/>
      </w:rPr>
      <w:t xml:space="preserve"> (420-</w:t>
    </w:r>
    <w:r w:rsidR="00852D50">
      <w:rPr>
        <w:rFonts w:ascii="Times New Roman" w:hAnsi="Times New Roman"/>
        <w:i/>
        <w:sz w:val="20"/>
      </w:rPr>
      <w:t>H30</w:t>
    </w:r>
    <w:r>
      <w:rPr>
        <w:rFonts w:ascii="Times New Roman" w:hAnsi="Times New Roman"/>
        <w:i/>
        <w:sz w:val="20"/>
      </w:rPr>
      <w:t xml:space="preserve">-HR) – Assignment </w:t>
    </w:r>
    <w:r w:rsidR="0072568E">
      <w:rPr>
        <w:rFonts w:ascii="Times New Roman" w:hAnsi="Times New Roman"/>
        <w:i/>
        <w:sz w:val="20"/>
      </w:rPr>
      <w:t>1, Fall 20</w:t>
    </w:r>
    <w:r w:rsidR="00852D50">
      <w:rPr>
        <w:rFonts w:ascii="Times New Roman" w:hAnsi="Times New Roman"/>
        <w:i/>
        <w:sz w:val="20"/>
      </w:rPr>
      <w:t>20</w:t>
    </w:r>
    <w:r>
      <w:rPr>
        <w:rFonts w:ascii="Times New Roman" w:hAnsi="Times New Roman"/>
        <w:i/>
        <w:sz w:val="20"/>
      </w:rPr>
      <w:tab/>
      <w:t xml:space="preserve">Page </w:t>
    </w:r>
    <w:r w:rsidR="00980C52">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980C52">
      <w:rPr>
        <w:rStyle w:val="PageNumber"/>
        <w:rFonts w:ascii="Times New Roman" w:hAnsi="Times New Roman"/>
        <w:i/>
        <w:sz w:val="20"/>
      </w:rPr>
      <w:fldChar w:fldCharType="separate"/>
    </w:r>
    <w:r w:rsidR="003F218A">
      <w:rPr>
        <w:rStyle w:val="PageNumber"/>
        <w:rFonts w:ascii="Times New Roman" w:hAnsi="Times New Roman"/>
        <w:i/>
        <w:noProof/>
        <w:sz w:val="20"/>
      </w:rPr>
      <w:t>1</w:t>
    </w:r>
    <w:r w:rsidR="00980C52">
      <w:rPr>
        <w:rStyle w:val="PageNumber"/>
        <w:rFonts w:ascii="Times New Roman" w:hAnsi="Times New Roman"/>
        <w:i/>
        <w:sz w:val="20"/>
      </w:rPr>
      <w:fldChar w:fldCharType="end"/>
    </w:r>
    <w:r>
      <w:rPr>
        <w:rStyle w:val="PageNumber"/>
        <w:rFonts w:ascii="Times New Roman" w:hAnsi="Times New Roman"/>
        <w:i/>
        <w:sz w:val="20"/>
      </w:rPr>
      <w:t xml:space="preserve"> of </w:t>
    </w:r>
    <w:r w:rsidR="00980C52">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980C52">
      <w:rPr>
        <w:rStyle w:val="PageNumber"/>
        <w:rFonts w:ascii="Times New Roman" w:hAnsi="Times New Roman"/>
        <w:i/>
        <w:sz w:val="20"/>
      </w:rPr>
      <w:fldChar w:fldCharType="separate"/>
    </w:r>
    <w:r w:rsidR="003F218A">
      <w:rPr>
        <w:rStyle w:val="PageNumber"/>
        <w:rFonts w:ascii="Times New Roman" w:hAnsi="Times New Roman"/>
        <w:i/>
        <w:noProof/>
        <w:sz w:val="20"/>
      </w:rPr>
      <w:t>3</w:t>
    </w:r>
    <w:r w:rsidR="00980C52">
      <w:rPr>
        <w:rStyle w:val="PageNumber"/>
        <w:rFonts w:ascii="Times New Roman" w:hAnsi="Times New Roman"/>
        <w:i/>
        <w:sz w:val="20"/>
      </w:rPr>
      <w:fldChar w:fldCharType="end"/>
    </w:r>
  </w:p>
  <w:p w14:paraId="68DAD58B" w14:textId="77777777" w:rsidR="004D04DF" w:rsidRDefault="004D04DF">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2B8135" w14:textId="77777777" w:rsidR="00C132E4" w:rsidRDefault="00C132E4">
      <w:r>
        <w:separator/>
      </w:r>
    </w:p>
  </w:footnote>
  <w:footnote w:type="continuationSeparator" w:id="0">
    <w:p w14:paraId="5CCD0470" w14:textId="77777777" w:rsidR="00C132E4" w:rsidRDefault="00C132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AD588" w14:textId="77777777" w:rsidR="004D04DF" w:rsidRDefault="00980C52">
    <w:pPr>
      <w:pBdr>
        <w:bottom w:val="single" w:sz="6" w:space="1" w:color="auto"/>
      </w:pBdr>
      <w:rPr>
        <w:b/>
      </w:rPr>
    </w:pPr>
    <w:r>
      <w:rPr>
        <w:b/>
      </w:rPr>
      <w:fldChar w:fldCharType="begin"/>
    </w:r>
    <w:r w:rsidR="004D04DF">
      <w:rPr>
        <w:b/>
      </w:rPr>
      <w:instrText>PAGE</w:instrText>
    </w:r>
    <w:r>
      <w:rPr>
        <w:b/>
      </w:rPr>
      <w:fldChar w:fldCharType="separate"/>
    </w:r>
    <w:r w:rsidR="004D04DF">
      <w:rPr>
        <w:b/>
        <w:noProof/>
      </w:rPr>
      <w:t>2</w:t>
    </w:r>
    <w:r>
      <w:rPr>
        <w:b/>
      </w:rPr>
      <w:fldChar w:fldCharType="end"/>
    </w:r>
    <w:r>
      <w:rPr>
        <w:b/>
      </w:rPr>
      <w:fldChar w:fldCharType="begin"/>
    </w:r>
    <w:r w:rsidR="004D04DF">
      <w:rPr>
        <w:b/>
      </w:rPr>
      <w:instrText>styleref "heading 2"</w:instrText>
    </w:r>
    <w:r>
      <w:rPr>
        <w:b/>
      </w:rPr>
      <w:fldChar w:fldCharType="separate"/>
    </w:r>
    <w:r w:rsidR="004D04DF">
      <w:rPr>
        <w:bCs/>
        <w:noProof/>
      </w:rPr>
      <w:t>Error! No text of specified style in document.</w:t>
    </w:r>
    <w:r>
      <w:rPr>
        <w:b/>
      </w:rPr>
      <w:fldChar w:fldCharType="end"/>
    </w:r>
    <w:r w:rsidR="004D04DF">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D74644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425D3A"/>
    <w:multiLevelType w:val="hybridMultilevel"/>
    <w:tmpl w:val="0276D90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5391E25"/>
    <w:multiLevelType w:val="hybridMultilevel"/>
    <w:tmpl w:val="9CB2C79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5F232D9"/>
    <w:multiLevelType w:val="hybridMultilevel"/>
    <w:tmpl w:val="B2F6271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145A9C"/>
    <w:multiLevelType w:val="singleLevel"/>
    <w:tmpl w:val="BEFEAF22"/>
    <w:lvl w:ilvl="0">
      <w:start w:val="1"/>
      <w:numFmt w:val="decimal"/>
      <w:lvlText w:val="%1."/>
      <w:legacy w:legacy="1" w:legacySpace="0" w:legacyIndent="360"/>
      <w:lvlJc w:val="left"/>
      <w:pPr>
        <w:ind w:left="360" w:hanging="360"/>
      </w:pPr>
    </w:lvl>
  </w:abstractNum>
  <w:abstractNum w:abstractNumId="6"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0C62421C"/>
    <w:multiLevelType w:val="hybridMultilevel"/>
    <w:tmpl w:val="CC1E53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0F456AA9"/>
    <w:multiLevelType w:val="hybridMultilevel"/>
    <w:tmpl w:val="69D21DD2"/>
    <w:lvl w:ilvl="0" w:tplc="04090005">
      <w:start w:val="1"/>
      <w:numFmt w:val="bullet"/>
      <w:lvlText w:val=""/>
      <w:lvlJc w:val="left"/>
      <w:pPr>
        <w:tabs>
          <w:tab w:val="num" w:pos="1080"/>
        </w:tabs>
        <w:ind w:left="1080" w:hanging="360"/>
      </w:pPr>
      <w:rPr>
        <w:rFonts w:ascii="Wingdings" w:hAnsi="Wingding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104A19D1"/>
    <w:multiLevelType w:val="hybridMultilevel"/>
    <w:tmpl w:val="341A4920"/>
    <w:lvl w:ilvl="0" w:tplc="10090017">
      <w:start w:val="1"/>
      <w:numFmt w:val="lowerLetter"/>
      <w:lvlText w:val="%1)"/>
      <w:lvlJc w:val="left"/>
      <w:pPr>
        <w:ind w:left="720" w:hanging="360"/>
      </w:pPr>
      <w:rPr>
        <w:rFonts w:hint="default"/>
      </w:rPr>
    </w:lvl>
    <w:lvl w:ilvl="1" w:tplc="1009001B">
      <w:start w:val="1"/>
      <w:numFmt w:val="low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1175C52"/>
    <w:multiLevelType w:val="hybridMultilevel"/>
    <w:tmpl w:val="024691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DE74CEF"/>
    <w:multiLevelType w:val="hybridMultilevel"/>
    <w:tmpl w:val="9536B2C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43A10AA"/>
    <w:multiLevelType w:val="hybridMultilevel"/>
    <w:tmpl w:val="3C9C89AA"/>
    <w:lvl w:ilvl="0" w:tplc="469AFE44">
      <w:start w:val="10"/>
      <w:numFmt w:val="bullet"/>
      <w:lvlText w:val="-"/>
      <w:lvlJc w:val="left"/>
      <w:pPr>
        <w:ind w:left="360" w:hanging="360"/>
      </w:pPr>
      <w:rPr>
        <w:rFonts w:ascii="Times New Roman" w:eastAsia="Times New Roman" w:hAnsi="Times New Roman"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25C12206"/>
    <w:multiLevelType w:val="hybridMultilevel"/>
    <w:tmpl w:val="CC882E4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349904A9"/>
    <w:multiLevelType w:val="hybridMultilevel"/>
    <w:tmpl w:val="EB42DB14"/>
    <w:lvl w:ilvl="0" w:tplc="04090001">
      <w:start w:val="1"/>
      <w:numFmt w:val="bullet"/>
      <w:lvlText w:val=""/>
      <w:lvlJc w:val="left"/>
      <w:pPr>
        <w:tabs>
          <w:tab w:val="num" w:pos="1080"/>
        </w:tabs>
        <w:ind w:left="1080" w:hanging="360"/>
      </w:pPr>
      <w:rPr>
        <w:rFonts w:ascii="Symbol" w:hAnsi="Symbol" w:hint="default"/>
      </w:rPr>
    </w:lvl>
    <w:lvl w:ilvl="1" w:tplc="FFFFFFFF">
      <w:start w:val="1"/>
      <w:numFmt w:val="lowerLetter"/>
      <w:lvlText w:val="%2."/>
      <w:lvlJc w:val="left"/>
      <w:pPr>
        <w:tabs>
          <w:tab w:val="num" w:pos="2160"/>
        </w:tabs>
        <w:ind w:left="2160" w:hanging="360"/>
      </w:pPr>
    </w:lvl>
    <w:lvl w:ilvl="2" w:tplc="FFFFFFFF">
      <w:start w:val="1"/>
      <w:numFmt w:val="lowerRoman"/>
      <w:lvlText w:val="%3."/>
      <w:lvlJc w:val="left"/>
      <w:pPr>
        <w:tabs>
          <w:tab w:val="num" w:pos="2160"/>
        </w:tabs>
        <w:ind w:left="1800" w:hanging="360"/>
      </w:pPr>
      <w:rPr>
        <w:rFonts w:hint="default"/>
      </w:r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6"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8"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927AFC"/>
    <w:multiLevelType w:val="singleLevel"/>
    <w:tmpl w:val="0409000F"/>
    <w:lvl w:ilvl="0">
      <w:start w:val="1"/>
      <w:numFmt w:val="decimal"/>
      <w:lvlText w:val="%1."/>
      <w:legacy w:legacy="1" w:legacySpace="0" w:legacyIndent="360"/>
      <w:lvlJc w:val="left"/>
      <w:pPr>
        <w:ind w:left="360" w:hanging="360"/>
      </w:pPr>
    </w:lvl>
  </w:abstractNum>
  <w:abstractNum w:abstractNumId="20" w15:restartNumberingAfterBreak="0">
    <w:nsid w:val="54D36221"/>
    <w:multiLevelType w:val="hybridMultilevel"/>
    <w:tmpl w:val="A95E001C"/>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4F46438"/>
    <w:multiLevelType w:val="hybridMultilevel"/>
    <w:tmpl w:val="167CD3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07116DD"/>
    <w:multiLevelType w:val="multilevel"/>
    <w:tmpl w:val="BF56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1D383C"/>
    <w:multiLevelType w:val="multilevel"/>
    <w:tmpl w:val="3D10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75C12C73"/>
    <w:multiLevelType w:val="hybridMultilevel"/>
    <w:tmpl w:val="6EB2FC1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BDA24FC"/>
    <w:multiLevelType w:val="hybridMultilevel"/>
    <w:tmpl w:val="F014B486"/>
    <w:lvl w:ilvl="0" w:tplc="BD607EF8">
      <w:start w:val="1"/>
      <w:numFmt w:val="bullet"/>
      <w:pStyle w:val="ListBullet"/>
      <w:lvlText w:val=""/>
      <w:lvlJc w:val="left"/>
      <w:pPr>
        <w:tabs>
          <w:tab w:val="num" w:pos="720"/>
        </w:tabs>
        <w:ind w:left="720" w:hanging="360"/>
      </w:pPr>
      <w:rPr>
        <w:rFonts w:ascii="Wingdings" w:hAnsi="Wingdings" w:hint="default"/>
        <w:sz w:val="16"/>
      </w:rPr>
    </w:lvl>
    <w:lvl w:ilvl="1" w:tplc="950EA1F0">
      <w:start w:val="1"/>
      <w:numFmt w:val="bullet"/>
      <w:lvlText w:val="o"/>
      <w:lvlJc w:val="left"/>
      <w:pPr>
        <w:tabs>
          <w:tab w:val="num" w:pos="1440"/>
        </w:tabs>
        <w:ind w:left="1440" w:hanging="360"/>
      </w:pPr>
      <w:rPr>
        <w:rFonts w:ascii="Courier New" w:hAnsi="Courier New" w:hint="default"/>
      </w:rPr>
    </w:lvl>
    <w:lvl w:ilvl="2" w:tplc="0038CD94" w:tentative="1">
      <w:start w:val="1"/>
      <w:numFmt w:val="bullet"/>
      <w:lvlText w:val=""/>
      <w:lvlJc w:val="left"/>
      <w:pPr>
        <w:tabs>
          <w:tab w:val="num" w:pos="2160"/>
        </w:tabs>
        <w:ind w:left="2160" w:hanging="360"/>
      </w:pPr>
      <w:rPr>
        <w:rFonts w:ascii="Wingdings" w:hAnsi="Wingdings" w:hint="default"/>
      </w:rPr>
    </w:lvl>
    <w:lvl w:ilvl="3" w:tplc="4F2CE30E" w:tentative="1">
      <w:start w:val="1"/>
      <w:numFmt w:val="bullet"/>
      <w:lvlText w:val=""/>
      <w:lvlJc w:val="left"/>
      <w:pPr>
        <w:tabs>
          <w:tab w:val="num" w:pos="2880"/>
        </w:tabs>
        <w:ind w:left="2880" w:hanging="360"/>
      </w:pPr>
      <w:rPr>
        <w:rFonts w:ascii="Symbol" w:hAnsi="Symbol" w:hint="default"/>
      </w:rPr>
    </w:lvl>
    <w:lvl w:ilvl="4" w:tplc="33B6400A" w:tentative="1">
      <w:start w:val="1"/>
      <w:numFmt w:val="bullet"/>
      <w:lvlText w:val="o"/>
      <w:lvlJc w:val="left"/>
      <w:pPr>
        <w:tabs>
          <w:tab w:val="num" w:pos="3600"/>
        </w:tabs>
        <w:ind w:left="3600" w:hanging="360"/>
      </w:pPr>
      <w:rPr>
        <w:rFonts w:ascii="Courier New" w:hAnsi="Courier New" w:hint="default"/>
      </w:rPr>
    </w:lvl>
    <w:lvl w:ilvl="5" w:tplc="0A303222" w:tentative="1">
      <w:start w:val="1"/>
      <w:numFmt w:val="bullet"/>
      <w:lvlText w:val=""/>
      <w:lvlJc w:val="left"/>
      <w:pPr>
        <w:tabs>
          <w:tab w:val="num" w:pos="4320"/>
        </w:tabs>
        <w:ind w:left="4320" w:hanging="360"/>
      </w:pPr>
      <w:rPr>
        <w:rFonts w:ascii="Wingdings" w:hAnsi="Wingdings" w:hint="default"/>
      </w:rPr>
    </w:lvl>
    <w:lvl w:ilvl="6" w:tplc="BEF2B9F6" w:tentative="1">
      <w:start w:val="1"/>
      <w:numFmt w:val="bullet"/>
      <w:lvlText w:val=""/>
      <w:lvlJc w:val="left"/>
      <w:pPr>
        <w:tabs>
          <w:tab w:val="num" w:pos="5040"/>
        </w:tabs>
        <w:ind w:left="5040" w:hanging="360"/>
      </w:pPr>
      <w:rPr>
        <w:rFonts w:ascii="Symbol" w:hAnsi="Symbol" w:hint="default"/>
      </w:rPr>
    </w:lvl>
    <w:lvl w:ilvl="7" w:tplc="AA8C6222" w:tentative="1">
      <w:start w:val="1"/>
      <w:numFmt w:val="bullet"/>
      <w:lvlText w:val="o"/>
      <w:lvlJc w:val="left"/>
      <w:pPr>
        <w:tabs>
          <w:tab w:val="num" w:pos="5760"/>
        </w:tabs>
        <w:ind w:left="5760" w:hanging="360"/>
      </w:pPr>
      <w:rPr>
        <w:rFonts w:ascii="Courier New" w:hAnsi="Courier New" w:hint="default"/>
      </w:rPr>
    </w:lvl>
    <w:lvl w:ilvl="8" w:tplc="4F62DC8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ECE7DA4"/>
    <w:multiLevelType w:val="hybridMultilevel"/>
    <w:tmpl w:val="C7185E8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5"/>
  </w:num>
  <w:num w:numId="2">
    <w:abstractNumId w:val="17"/>
  </w:num>
  <w:num w:numId="3">
    <w:abstractNumId w:val="27"/>
  </w:num>
  <w:num w:numId="4">
    <w:abstractNumId w:val="18"/>
  </w:num>
  <w:num w:numId="5">
    <w:abstractNumId w:val="27"/>
  </w:num>
  <w:num w:numId="6">
    <w:abstractNumId w:val="14"/>
  </w:num>
  <w:num w:numId="7">
    <w:abstractNumId w:val="24"/>
  </w:num>
  <w:num w:numId="8">
    <w:abstractNumId w:val="16"/>
  </w:num>
  <w:num w:numId="9">
    <w:abstractNumId w:val="6"/>
  </w:num>
  <w:num w:numId="10">
    <w:abstractNumId w:val="19"/>
  </w:num>
  <w:num w:numId="11">
    <w:abstractNumId w:val="28"/>
  </w:num>
  <w:num w:numId="12">
    <w:abstractNumId w:val="1"/>
    <w:lvlOverride w:ilvl="0">
      <w:lvl w:ilvl="0">
        <w:start w:val="1"/>
        <w:numFmt w:val="bullet"/>
        <w:lvlText w:val=""/>
        <w:legacy w:legacy="1" w:legacySpace="0" w:legacyIndent="360"/>
        <w:lvlJc w:val="left"/>
        <w:pPr>
          <w:ind w:left="360" w:hanging="360"/>
        </w:pPr>
        <w:rPr>
          <w:rFonts w:ascii="Wingdings" w:hAnsi="Wingdings" w:hint="default"/>
        </w:rPr>
      </w:lvl>
    </w:lvlOverride>
  </w:num>
  <w:num w:numId="1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4">
    <w:abstractNumId w:val="13"/>
  </w:num>
  <w:num w:numId="15">
    <w:abstractNumId w:val="17"/>
  </w:num>
  <w:num w:numId="16">
    <w:abstractNumId w:val="10"/>
  </w:num>
  <w:num w:numId="17">
    <w:abstractNumId w:val="8"/>
  </w:num>
  <w:num w:numId="18">
    <w:abstractNumId w:val="5"/>
    <w:lvlOverride w:ilvl="0">
      <w:lvl w:ilvl="0">
        <w:start w:val="1"/>
        <w:numFmt w:val="decimal"/>
        <w:lvlText w:val="%1."/>
        <w:legacy w:legacy="1" w:legacySpace="0" w:legacyIndent="360"/>
        <w:lvlJc w:val="left"/>
        <w:pPr>
          <w:ind w:left="360" w:hanging="360"/>
        </w:pPr>
      </w:lvl>
    </w:lvlOverride>
  </w:num>
  <w:num w:numId="19">
    <w:abstractNumId w:val="15"/>
  </w:num>
  <w:num w:numId="20">
    <w:abstractNumId w:val="27"/>
  </w:num>
  <w:num w:numId="21">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22">
    <w:abstractNumId w:val="27"/>
  </w:num>
  <w:num w:numId="23">
    <w:abstractNumId w:val="27"/>
  </w:num>
  <w:num w:numId="24">
    <w:abstractNumId w:val="0"/>
  </w:num>
  <w:num w:numId="25">
    <w:abstractNumId w:val="20"/>
  </w:num>
  <w:num w:numId="26">
    <w:abstractNumId w:val="4"/>
  </w:num>
  <w:num w:numId="27">
    <w:abstractNumId w:val="11"/>
  </w:num>
  <w:num w:numId="28">
    <w:abstractNumId w:val="26"/>
  </w:num>
  <w:num w:numId="29">
    <w:abstractNumId w:val="9"/>
  </w:num>
  <w:num w:numId="30">
    <w:abstractNumId w:val="12"/>
  </w:num>
  <w:num w:numId="31">
    <w:abstractNumId w:val="2"/>
  </w:num>
  <w:num w:numId="32">
    <w:abstractNumId w:val="22"/>
  </w:num>
  <w:num w:numId="33">
    <w:abstractNumId w:val="23"/>
  </w:num>
  <w:num w:numId="34">
    <w:abstractNumId w:val="3"/>
  </w:num>
  <w:num w:numId="35">
    <w:abstractNumId w:val="21"/>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2D21"/>
    <w:rsid w:val="00001AD8"/>
    <w:rsid w:val="00011D78"/>
    <w:rsid w:val="0001351F"/>
    <w:rsid w:val="000143BF"/>
    <w:rsid w:val="00014E1D"/>
    <w:rsid w:val="000275BD"/>
    <w:rsid w:val="000307F9"/>
    <w:rsid w:val="00045847"/>
    <w:rsid w:val="00062636"/>
    <w:rsid w:val="0007506C"/>
    <w:rsid w:val="00075D1F"/>
    <w:rsid w:val="00085E0B"/>
    <w:rsid w:val="00092E81"/>
    <w:rsid w:val="00093432"/>
    <w:rsid w:val="000A4F12"/>
    <w:rsid w:val="000A5B35"/>
    <w:rsid w:val="000B4CE6"/>
    <w:rsid w:val="000B6DB7"/>
    <w:rsid w:val="000C0BFE"/>
    <w:rsid w:val="000D638C"/>
    <w:rsid w:val="000D6744"/>
    <w:rsid w:val="000E1C33"/>
    <w:rsid w:val="001019A3"/>
    <w:rsid w:val="001046F3"/>
    <w:rsid w:val="00112128"/>
    <w:rsid w:val="001217E5"/>
    <w:rsid w:val="00121A52"/>
    <w:rsid w:val="00127AFE"/>
    <w:rsid w:val="00130D48"/>
    <w:rsid w:val="00131013"/>
    <w:rsid w:val="00134DB4"/>
    <w:rsid w:val="001355BC"/>
    <w:rsid w:val="001462E6"/>
    <w:rsid w:val="00151312"/>
    <w:rsid w:val="00151419"/>
    <w:rsid w:val="00153E03"/>
    <w:rsid w:val="001543E9"/>
    <w:rsid w:val="001554AD"/>
    <w:rsid w:val="001712BF"/>
    <w:rsid w:val="001741D1"/>
    <w:rsid w:val="00176A28"/>
    <w:rsid w:val="00195B06"/>
    <w:rsid w:val="001964CE"/>
    <w:rsid w:val="001A0923"/>
    <w:rsid w:val="001A1835"/>
    <w:rsid w:val="001B7D76"/>
    <w:rsid w:val="001C6B82"/>
    <w:rsid w:val="001D1463"/>
    <w:rsid w:val="00213D9F"/>
    <w:rsid w:val="00214E8B"/>
    <w:rsid w:val="00222D21"/>
    <w:rsid w:val="00223ADE"/>
    <w:rsid w:val="0022416F"/>
    <w:rsid w:val="0022588D"/>
    <w:rsid w:val="00226CD8"/>
    <w:rsid w:val="00227409"/>
    <w:rsid w:val="002433F5"/>
    <w:rsid w:val="002439FF"/>
    <w:rsid w:val="00250EE3"/>
    <w:rsid w:val="00253A35"/>
    <w:rsid w:val="00262397"/>
    <w:rsid w:val="00263B2C"/>
    <w:rsid w:val="00281B45"/>
    <w:rsid w:val="002834B1"/>
    <w:rsid w:val="00285D22"/>
    <w:rsid w:val="0028776A"/>
    <w:rsid w:val="00295626"/>
    <w:rsid w:val="00295A39"/>
    <w:rsid w:val="00296340"/>
    <w:rsid w:val="002A2142"/>
    <w:rsid w:val="002A3F48"/>
    <w:rsid w:val="002A610D"/>
    <w:rsid w:val="002B278A"/>
    <w:rsid w:val="002C1333"/>
    <w:rsid w:val="002C753C"/>
    <w:rsid w:val="002D3062"/>
    <w:rsid w:val="002D39C1"/>
    <w:rsid w:val="002F60F1"/>
    <w:rsid w:val="00300411"/>
    <w:rsid w:val="003015C8"/>
    <w:rsid w:val="003019A0"/>
    <w:rsid w:val="003044BB"/>
    <w:rsid w:val="00306DB9"/>
    <w:rsid w:val="0032130A"/>
    <w:rsid w:val="0033384A"/>
    <w:rsid w:val="00333B61"/>
    <w:rsid w:val="00335691"/>
    <w:rsid w:val="00342AB1"/>
    <w:rsid w:val="0034365F"/>
    <w:rsid w:val="00351E99"/>
    <w:rsid w:val="00352ACA"/>
    <w:rsid w:val="00367439"/>
    <w:rsid w:val="0037007A"/>
    <w:rsid w:val="003720E9"/>
    <w:rsid w:val="00375F8D"/>
    <w:rsid w:val="00376D15"/>
    <w:rsid w:val="00376E80"/>
    <w:rsid w:val="003837B3"/>
    <w:rsid w:val="003A32C6"/>
    <w:rsid w:val="003A3B60"/>
    <w:rsid w:val="003A4FE9"/>
    <w:rsid w:val="003A54BB"/>
    <w:rsid w:val="003B0145"/>
    <w:rsid w:val="003B0F78"/>
    <w:rsid w:val="003B14B0"/>
    <w:rsid w:val="003C0F34"/>
    <w:rsid w:val="003C20D6"/>
    <w:rsid w:val="003C6D49"/>
    <w:rsid w:val="003D2ACA"/>
    <w:rsid w:val="003D66ED"/>
    <w:rsid w:val="003D77E5"/>
    <w:rsid w:val="003E23DC"/>
    <w:rsid w:val="003E3D49"/>
    <w:rsid w:val="003F218A"/>
    <w:rsid w:val="003F7A27"/>
    <w:rsid w:val="0040132E"/>
    <w:rsid w:val="00407F5F"/>
    <w:rsid w:val="004132CB"/>
    <w:rsid w:val="0041484A"/>
    <w:rsid w:val="004231A1"/>
    <w:rsid w:val="00432072"/>
    <w:rsid w:val="0044061E"/>
    <w:rsid w:val="00442FC2"/>
    <w:rsid w:val="00456F18"/>
    <w:rsid w:val="00476539"/>
    <w:rsid w:val="0048687F"/>
    <w:rsid w:val="00487284"/>
    <w:rsid w:val="00487C01"/>
    <w:rsid w:val="00492F21"/>
    <w:rsid w:val="00497F08"/>
    <w:rsid w:val="004A7D5E"/>
    <w:rsid w:val="004B5943"/>
    <w:rsid w:val="004B7A23"/>
    <w:rsid w:val="004B7F2F"/>
    <w:rsid w:val="004C54B0"/>
    <w:rsid w:val="004C5DB3"/>
    <w:rsid w:val="004D04DF"/>
    <w:rsid w:val="004D20EB"/>
    <w:rsid w:val="004E201F"/>
    <w:rsid w:val="004E5394"/>
    <w:rsid w:val="004E5495"/>
    <w:rsid w:val="004E703E"/>
    <w:rsid w:val="004E7B4C"/>
    <w:rsid w:val="004F7698"/>
    <w:rsid w:val="00507794"/>
    <w:rsid w:val="005123A5"/>
    <w:rsid w:val="00512633"/>
    <w:rsid w:val="00520C02"/>
    <w:rsid w:val="005214A4"/>
    <w:rsid w:val="00523982"/>
    <w:rsid w:val="00544E7B"/>
    <w:rsid w:val="0054539C"/>
    <w:rsid w:val="00553C72"/>
    <w:rsid w:val="00554360"/>
    <w:rsid w:val="00560D2C"/>
    <w:rsid w:val="00560ECA"/>
    <w:rsid w:val="00561FAA"/>
    <w:rsid w:val="00567701"/>
    <w:rsid w:val="00593383"/>
    <w:rsid w:val="005946D9"/>
    <w:rsid w:val="005A0719"/>
    <w:rsid w:val="005A32A8"/>
    <w:rsid w:val="005A3624"/>
    <w:rsid w:val="005B483A"/>
    <w:rsid w:val="005B4ECE"/>
    <w:rsid w:val="005B5F7C"/>
    <w:rsid w:val="005C07ED"/>
    <w:rsid w:val="005C0912"/>
    <w:rsid w:val="005C59DE"/>
    <w:rsid w:val="005D1ED7"/>
    <w:rsid w:val="005E0BB5"/>
    <w:rsid w:val="005F44DA"/>
    <w:rsid w:val="00600469"/>
    <w:rsid w:val="00624C09"/>
    <w:rsid w:val="00632471"/>
    <w:rsid w:val="0065170C"/>
    <w:rsid w:val="006562BF"/>
    <w:rsid w:val="006630C2"/>
    <w:rsid w:val="00665351"/>
    <w:rsid w:val="00667D20"/>
    <w:rsid w:val="00672F23"/>
    <w:rsid w:val="0067638A"/>
    <w:rsid w:val="00685423"/>
    <w:rsid w:val="006868EE"/>
    <w:rsid w:val="00690A83"/>
    <w:rsid w:val="0069108F"/>
    <w:rsid w:val="006965C2"/>
    <w:rsid w:val="006A12A5"/>
    <w:rsid w:val="006B0F1C"/>
    <w:rsid w:val="006B1FB9"/>
    <w:rsid w:val="006B5BF0"/>
    <w:rsid w:val="006B69E9"/>
    <w:rsid w:val="006C30ED"/>
    <w:rsid w:val="006C3AC3"/>
    <w:rsid w:val="006C5860"/>
    <w:rsid w:val="006D5859"/>
    <w:rsid w:val="006E414A"/>
    <w:rsid w:val="006F533D"/>
    <w:rsid w:val="0070516E"/>
    <w:rsid w:val="0070631E"/>
    <w:rsid w:val="007077B2"/>
    <w:rsid w:val="00710AF3"/>
    <w:rsid w:val="0071772C"/>
    <w:rsid w:val="00720633"/>
    <w:rsid w:val="007231F3"/>
    <w:rsid w:val="0072568E"/>
    <w:rsid w:val="00732C09"/>
    <w:rsid w:val="00735475"/>
    <w:rsid w:val="00735BAF"/>
    <w:rsid w:val="0074741D"/>
    <w:rsid w:val="0075348B"/>
    <w:rsid w:val="00753514"/>
    <w:rsid w:val="007649C6"/>
    <w:rsid w:val="00766FE1"/>
    <w:rsid w:val="0078213D"/>
    <w:rsid w:val="00784ECD"/>
    <w:rsid w:val="0079445F"/>
    <w:rsid w:val="00797B5D"/>
    <w:rsid w:val="007A0583"/>
    <w:rsid w:val="007A05FC"/>
    <w:rsid w:val="007A083A"/>
    <w:rsid w:val="007A1F90"/>
    <w:rsid w:val="007A4726"/>
    <w:rsid w:val="007A6A1F"/>
    <w:rsid w:val="007B0D06"/>
    <w:rsid w:val="007B10C6"/>
    <w:rsid w:val="007B5A4D"/>
    <w:rsid w:val="007C6583"/>
    <w:rsid w:val="007D0611"/>
    <w:rsid w:val="007D28D4"/>
    <w:rsid w:val="007D508A"/>
    <w:rsid w:val="007E4ECB"/>
    <w:rsid w:val="007E6052"/>
    <w:rsid w:val="007F1394"/>
    <w:rsid w:val="007F1BDB"/>
    <w:rsid w:val="008011E9"/>
    <w:rsid w:val="008054A8"/>
    <w:rsid w:val="00805787"/>
    <w:rsid w:val="00815443"/>
    <w:rsid w:val="008270A4"/>
    <w:rsid w:val="00830BE0"/>
    <w:rsid w:val="00834126"/>
    <w:rsid w:val="00837DE0"/>
    <w:rsid w:val="00837EA7"/>
    <w:rsid w:val="00845B56"/>
    <w:rsid w:val="00846AC7"/>
    <w:rsid w:val="00847490"/>
    <w:rsid w:val="00850D9A"/>
    <w:rsid w:val="00852D50"/>
    <w:rsid w:val="008541B6"/>
    <w:rsid w:val="00855D14"/>
    <w:rsid w:val="00881E0F"/>
    <w:rsid w:val="00887D32"/>
    <w:rsid w:val="00890F65"/>
    <w:rsid w:val="008A15F7"/>
    <w:rsid w:val="008B2E1D"/>
    <w:rsid w:val="008B325A"/>
    <w:rsid w:val="008C41E9"/>
    <w:rsid w:val="008C6450"/>
    <w:rsid w:val="008E1FF1"/>
    <w:rsid w:val="008F2629"/>
    <w:rsid w:val="008F32C7"/>
    <w:rsid w:val="00901A04"/>
    <w:rsid w:val="009127CA"/>
    <w:rsid w:val="00915541"/>
    <w:rsid w:val="009201A5"/>
    <w:rsid w:val="00923D95"/>
    <w:rsid w:val="009455E1"/>
    <w:rsid w:val="00953E2F"/>
    <w:rsid w:val="00956035"/>
    <w:rsid w:val="00963CDA"/>
    <w:rsid w:val="0096483A"/>
    <w:rsid w:val="0097048F"/>
    <w:rsid w:val="009727A6"/>
    <w:rsid w:val="0097431D"/>
    <w:rsid w:val="00980C52"/>
    <w:rsid w:val="009810B8"/>
    <w:rsid w:val="009934E0"/>
    <w:rsid w:val="009A25D9"/>
    <w:rsid w:val="009B0285"/>
    <w:rsid w:val="009B1DB7"/>
    <w:rsid w:val="009B44AA"/>
    <w:rsid w:val="009B6D08"/>
    <w:rsid w:val="009B7EF8"/>
    <w:rsid w:val="009C7DF7"/>
    <w:rsid w:val="009D44F9"/>
    <w:rsid w:val="009D74FF"/>
    <w:rsid w:val="009E0543"/>
    <w:rsid w:val="009E3801"/>
    <w:rsid w:val="009E6160"/>
    <w:rsid w:val="009F4C90"/>
    <w:rsid w:val="009F6277"/>
    <w:rsid w:val="00A04380"/>
    <w:rsid w:val="00A0614B"/>
    <w:rsid w:val="00A23687"/>
    <w:rsid w:val="00A269D7"/>
    <w:rsid w:val="00A36B47"/>
    <w:rsid w:val="00A41E30"/>
    <w:rsid w:val="00A42F7B"/>
    <w:rsid w:val="00A455AE"/>
    <w:rsid w:val="00A536D9"/>
    <w:rsid w:val="00A53A1D"/>
    <w:rsid w:val="00A53A82"/>
    <w:rsid w:val="00A64984"/>
    <w:rsid w:val="00A6622E"/>
    <w:rsid w:val="00A874DE"/>
    <w:rsid w:val="00A914D2"/>
    <w:rsid w:val="00A965CF"/>
    <w:rsid w:val="00A97696"/>
    <w:rsid w:val="00AA0709"/>
    <w:rsid w:val="00AB208E"/>
    <w:rsid w:val="00AB6521"/>
    <w:rsid w:val="00AC00FD"/>
    <w:rsid w:val="00AC0CB7"/>
    <w:rsid w:val="00AC28A3"/>
    <w:rsid w:val="00AC31CD"/>
    <w:rsid w:val="00AC4B7E"/>
    <w:rsid w:val="00AC6BB4"/>
    <w:rsid w:val="00AD42AD"/>
    <w:rsid w:val="00AD44BB"/>
    <w:rsid w:val="00AE6DFE"/>
    <w:rsid w:val="00AF1C92"/>
    <w:rsid w:val="00AF1EAF"/>
    <w:rsid w:val="00AF3235"/>
    <w:rsid w:val="00B03587"/>
    <w:rsid w:val="00B20C84"/>
    <w:rsid w:val="00B26AEF"/>
    <w:rsid w:val="00B41185"/>
    <w:rsid w:val="00B55B92"/>
    <w:rsid w:val="00B57D01"/>
    <w:rsid w:val="00B6579A"/>
    <w:rsid w:val="00B67318"/>
    <w:rsid w:val="00B7128E"/>
    <w:rsid w:val="00B73461"/>
    <w:rsid w:val="00B93FC8"/>
    <w:rsid w:val="00B97E99"/>
    <w:rsid w:val="00BA7140"/>
    <w:rsid w:val="00BD6A08"/>
    <w:rsid w:val="00BE089C"/>
    <w:rsid w:val="00BE20CA"/>
    <w:rsid w:val="00BE269D"/>
    <w:rsid w:val="00BE31CC"/>
    <w:rsid w:val="00BE5AF0"/>
    <w:rsid w:val="00BE5EAF"/>
    <w:rsid w:val="00C0089A"/>
    <w:rsid w:val="00C036E9"/>
    <w:rsid w:val="00C1032F"/>
    <w:rsid w:val="00C12036"/>
    <w:rsid w:val="00C132E4"/>
    <w:rsid w:val="00C25D6B"/>
    <w:rsid w:val="00C30E8E"/>
    <w:rsid w:val="00C40812"/>
    <w:rsid w:val="00C419C5"/>
    <w:rsid w:val="00C456B5"/>
    <w:rsid w:val="00C47927"/>
    <w:rsid w:val="00C505AC"/>
    <w:rsid w:val="00C53072"/>
    <w:rsid w:val="00C566D9"/>
    <w:rsid w:val="00C62DDF"/>
    <w:rsid w:val="00C7098F"/>
    <w:rsid w:val="00C73829"/>
    <w:rsid w:val="00C86361"/>
    <w:rsid w:val="00C87DE6"/>
    <w:rsid w:val="00C92EB4"/>
    <w:rsid w:val="00CA5088"/>
    <w:rsid w:val="00CB5F36"/>
    <w:rsid w:val="00CC71BE"/>
    <w:rsid w:val="00CD2AD7"/>
    <w:rsid w:val="00CD397D"/>
    <w:rsid w:val="00CE1A22"/>
    <w:rsid w:val="00CF23BC"/>
    <w:rsid w:val="00CF2AAD"/>
    <w:rsid w:val="00CF5B29"/>
    <w:rsid w:val="00D002ED"/>
    <w:rsid w:val="00D00A65"/>
    <w:rsid w:val="00D03DE1"/>
    <w:rsid w:val="00D04A53"/>
    <w:rsid w:val="00D04AC9"/>
    <w:rsid w:val="00D06D00"/>
    <w:rsid w:val="00D24B59"/>
    <w:rsid w:val="00D25F70"/>
    <w:rsid w:val="00D26239"/>
    <w:rsid w:val="00D4344F"/>
    <w:rsid w:val="00D4470B"/>
    <w:rsid w:val="00D5104C"/>
    <w:rsid w:val="00D54422"/>
    <w:rsid w:val="00D718AB"/>
    <w:rsid w:val="00D7306B"/>
    <w:rsid w:val="00D86275"/>
    <w:rsid w:val="00D86E85"/>
    <w:rsid w:val="00D90F85"/>
    <w:rsid w:val="00DA6782"/>
    <w:rsid w:val="00DB76A4"/>
    <w:rsid w:val="00DB7C1C"/>
    <w:rsid w:val="00DC40E0"/>
    <w:rsid w:val="00DC7364"/>
    <w:rsid w:val="00DC7AF5"/>
    <w:rsid w:val="00DD14FB"/>
    <w:rsid w:val="00DE0A08"/>
    <w:rsid w:val="00DE3D08"/>
    <w:rsid w:val="00E10CED"/>
    <w:rsid w:val="00E128C0"/>
    <w:rsid w:val="00E25561"/>
    <w:rsid w:val="00E26CB4"/>
    <w:rsid w:val="00E31927"/>
    <w:rsid w:val="00E36642"/>
    <w:rsid w:val="00E42409"/>
    <w:rsid w:val="00E43762"/>
    <w:rsid w:val="00E439DB"/>
    <w:rsid w:val="00E50D96"/>
    <w:rsid w:val="00E60BEE"/>
    <w:rsid w:val="00E62EF5"/>
    <w:rsid w:val="00E62F37"/>
    <w:rsid w:val="00E64C11"/>
    <w:rsid w:val="00E71D71"/>
    <w:rsid w:val="00E7256F"/>
    <w:rsid w:val="00E72827"/>
    <w:rsid w:val="00E815D9"/>
    <w:rsid w:val="00E81DE3"/>
    <w:rsid w:val="00E85D33"/>
    <w:rsid w:val="00E9221F"/>
    <w:rsid w:val="00E94487"/>
    <w:rsid w:val="00E97AF0"/>
    <w:rsid w:val="00EA4437"/>
    <w:rsid w:val="00EA4494"/>
    <w:rsid w:val="00EA548B"/>
    <w:rsid w:val="00EB109F"/>
    <w:rsid w:val="00EB6703"/>
    <w:rsid w:val="00EB787D"/>
    <w:rsid w:val="00ED1255"/>
    <w:rsid w:val="00ED133D"/>
    <w:rsid w:val="00ED4984"/>
    <w:rsid w:val="00EE0EE6"/>
    <w:rsid w:val="00EE3F1F"/>
    <w:rsid w:val="00EE4764"/>
    <w:rsid w:val="00EE5F26"/>
    <w:rsid w:val="00EF2553"/>
    <w:rsid w:val="00EF6C61"/>
    <w:rsid w:val="00F05B5F"/>
    <w:rsid w:val="00F06DED"/>
    <w:rsid w:val="00F1097D"/>
    <w:rsid w:val="00F11AC5"/>
    <w:rsid w:val="00F174FB"/>
    <w:rsid w:val="00F21463"/>
    <w:rsid w:val="00F23E7B"/>
    <w:rsid w:val="00F3329E"/>
    <w:rsid w:val="00F351E9"/>
    <w:rsid w:val="00F50A39"/>
    <w:rsid w:val="00F5276B"/>
    <w:rsid w:val="00F70E72"/>
    <w:rsid w:val="00F7250F"/>
    <w:rsid w:val="00F7517F"/>
    <w:rsid w:val="00F76C69"/>
    <w:rsid w:val="00F80160"/>
    <w:rsid w:val="00F853E8"/>
    <w:rsid w:val="00F93E36"/>
    <w:rsid w:val="00F94516"/>
    <w:rsid w:val="00FA18EB"/>
    <w:rsid w:val="00FA1DFA"/>
    <w:rsid w:val="00FA45AA"/>
    <w:rsid w:val="00FB2132"/>
    <w:rsid w:val="00FB54D1"/>
    <w:rsid w:val="00FB6104"/>
    <w:rsid w:val="00FC48C4"/>
    <w:rsid w:val="00FC4D00"/>
    <w:rsid w:val="00FC5977"/>
    <w:rsid w:val="00FC6CD4"/>
    <w:rsid w:val="00FD0DAC"/>
    <w:rsid w:val="00FD4771"/>
    <w:rsid w:val="00FD73CD"/>
    <w:rsid w:val="00FE5CE3"/>
    <w:rsid w:val="00FF1199"/>
    <w:rsid w:val="00FF61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DAD557"/>
  <w15:docId w15:val="{85A2E2AA-0541-488F-9893-EEFF1E5A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201F"/>
    <w:rPr>
      <w:sz w:val="24"/>
      <w:lang w:val="en-CA"/>
    </w:rPr>
  </w:style>
  <w:style w:type="paragraph" w:styleId="Heading1">
    <w:name w:val="heading 1"/>
    <w:basedOn w:val="Normal"/>
    <w:next w:val="Normal"/>
    <w:qFormat/>
    <w:rsid w:val="004E201F"/>
    <w:pPr>
      <w:keepNext/>
      <w:widowControl w:val="0"/>
      <w:spacing w:before="120" w:after="60"/>
      <w:outlineLvl w:val="0"/>
    </w:pPr>
    <w:rPr>
      <w:rFonts w:ascii="Arial" w:hAnsi="Arial"/>
      <w:b/>
      <w:snapToGrid w:val="0"/>
      <w:kern w:val="28"/>
      <w:sz w:val="28"/>
    </w:rPr>
  </w:style>
  <w:style w:type="paragraph" w:styleId="Heading2">
    <w:name w:val="heading 2"/>
    <w:next w:val="Normal"/>
    <w:qFormat/>
    <w:rsid w:val="004E201F"/>
    <w:pPr>
      <w:spacing w:before="120" w:after="40"/>
      <w:ind w:left="200"/>
      <w:outlineLvl w:val="1"/>
    </w:pPr>
    <w:rPr>
      <w:sz w:val="36"/>
    </w:rPr>
  </w:style>
  <w:style w:type="paragraph" w:styleId="Heading3">
    <w:name w:val="heading 3"/>
    <w:basedOn w:val="Heading2"/>
    <w:next w:val="Normal"/>
    <w:qFormat/>
    <w:rsid w:val="004E201F"/>
    <w:pPr>
      <w:ind w:left="0"/>
      <w:outlineLvl w:val="2"/>
    </w:pPr>
    <w:rPr>
      <w:sz w:val="32"/>
    </w:rPr>
  </w:style>
  <w:style w:type="paragraph" w:styleId="Heading4">
    <w:name w:val="heading 4"/>
    <w:basedOn w:val="Normal"/>
    <w:next w:val="Normal"/>
    <w:qFormat/>
    <w:rsid w:val="004E201F"/>
    <w:pPr>
      <w:keepNext/>
      <w:numPr>
        <w:ilvl w:val="3"/>
        <w:numId w:val="2"/>
      </w:numPr>
      <w:spacing w:before="120"/>
      <w:outlineLvl w:val="3"/>
    </w:pPr>
    <w:rPr>
      <w:rFonts w:ascii="Arial" w:hAnsi="Arial"/>
    </w:rPr>
  </w:style>
  <w:style w:type="paragraph" w:styleId="Heading5">
    <w:name w:val="heading 5"/>
    <w:basedOn w:val="Normal"/>
    <w:next w:val="Normal"/>
    <w:qFormat/>
    <w:rsid w:val="004E201F"/>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4E201F"/>
    <w:pPr>
      <w:tabs>
        <w:tab w:val="left" w:pos="420"/>
      </w:tabs>
      <w:spacing w:after="80"/>
      <w:ind w:left="420" w:right="200" w:hanging="220"/>
    </w:pPr>
  </w:style>
  <w:style w:type="paragraph" w:customStyle="1" w:styleId="Lb2">
    <w:name w:val="Lb2"/>
    <w:basedOn w:val="Lb1"/>
    <w:rsid w:val="004E201F"/>
    <w:pPr>
      <w:tabs>
        <w:tab w:val="clear" w:pos="420"/>
        <w:tab w:val="left" w:pos="640"/>
      </w:tabs>
      <w:ind w:left="640"/>
    </w:pPr>
  </w:style>
  <w:style w:type="paragraph" w:customStyle="1" w:styleId="Le">
    <w:name w:val="Le"/>
    <w:basedOn w:val="Normal"/>
    <w:next w:val="Normal"/>
    <w:rsid w:val="004E201F"/>
    <w:pPr>
      <w:spacing w:line="80" w:lineRule="exact"/>
      <w:ind w:left="200" w:right="200"/>
      <w:jc w:val="right"/>
    </w:pPr>
    <w:rPr>
      <w:rFonts w:ascii="Arial" w:hAnsi="Arial"/>
      <w:sz w:val="12"/>
    </w:rPr>
  </w:style>
  <w:style w:type="paragraph" w:customStyle="1" w:styleId="Ln1">
    <w:name w:val="Ln1"/>
    <w:basedOn w:val="Normal"/>
    <w:rsid w:val="004E201F"/>
    <w:pPr>
      <w:tabs>
        <w:tab w:val="right" w:pos="360"/>
        <w:tab w:val="left" w:pos="420"/>
      </w:tabs>
      <w:spacing w:after="80"/>
      <w:ind w:left="418" w:hanging="418"/>
    </w:pPr>
  </w:style>
  <w:style w:type="paragraph" w:customStyle="1" w:styleId="Ln2">
    <w:name w:val="Ln2"/>
    <w:basedOn w:val="Ln1"/>
    <w:rsid w:val="004E201F"/>
    <w:pPr>
      <w:tabs>
        <w:tab w:val="clear" w:pos="360"/>
        <w:tab w:val="clear" w:pos="420"/>
        <w:tab w:val="right" w:pos="580"/>
        <w:tab w:val="left" w:pos="640"/>
      </w:tabs>
      <w:ind w:left="640" w:hanging="640"/>
    </w:pPr>
  </w:style>
  <w:style w:type="paragraph" w:customStyle="1" w:styleId="Lp1">
    <w:name w:val="Lp1"/>
    <w:basedOn w:val="Normal"/>
    <w:rsid w:val="004E201F"/>
    <w:pPr>
      <w:spacing w:after="80"/>
      <w:ind w:left="418" w:right="202"/>
    </w:pPr>
  </w:style>
  <w:style w:type="paragraph" w:customStyle="1" w:styleId="Lp2">
    <w:name w:val="Lp2"/>
    <w:basedOn w:val="Lp1"/>
    <w:rsid w:val="004E201F"/>
    <w:pPr>
      <w:ind w:left="634" w:right="0"/>
    </w:pPr>
  </w:style>
  <w:style w:type="paragraph" w:customStyle="1" w:styleId="Ne">
    <w:name w:val="Ne"/>
    <w:basedOn w:val="Normal"/>
    <w:next w:val="Normal"/>
    <w:rsid w:val="004E201F"/>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4E201F"/>
    <w:pPr>
      <w:ind w:left="420"/>
    </w:pPr>
  </w:style>
  <w:style w:type="paragraph" w:customStyle="1" w:styleId="Np1">
    <w:name w:val="Np1"/>
    <w:basedOn w:val="Normal"/>
    <w:next w:val="Ne"/>
    <w:rsid w:val="004E201F"/>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4E201F"/>
    <w:pPr>
      <w:ind w:left="420"/>
    </w:pPr>
  </w:style>
  <w:style w:type="paragraph" w:customStyle="1" w:styleId="Ns">
    <w:name w:val="Ns"/>
    <w:basedOn w:val="Normal"/>
    <w:next w:val="Np1"/>
    <w:rsid w:val="004E201F"/>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4E201F"/>
    <w:pPr>
      <w:ind w:left="420"/>
    </w:pPr>
  </w:style>
  <w:style w:type="paragraph" w:customStyle="1" w:styleId="Proch">
    <w:name w:val="Proch"/>
    <w:basedOn w:val="Normal"/>
    <w:next w:val="Ln1"/>
    <w:rsid w:val="004E201F"/>
    <w:pPr>
      <w:tabs>
        <w:tab w:val="right" w:pos="360"/>
        <w:tab w:val="left" w:pos="420"/>
      </w:tabs>
      <w:spacing w:before="80" w:after="80"/>
      <w:ind w:left="418" w:hanging="418"/>
    </w:pPr>
    <w:rPr>
      <w:b/>
    </w:rPr>
  </w:style>
  <w:style w:type="paragraph" w:customStyle="1" w:styleId="SubHead1">
    <w:name w:val="Sub Head 1"/>
    <w:basedOn w:val="Normal"/>
    <w:next w:val="Normal"/>
    <w:rsid w:val="004E201F"/>
    <w:pPr>
      <w:spacing w:before="80" w:after="40"/>
    </w:pPr>
    <w:rPr>
      <w:sz w:val="28"/>
    </w:rPr>
  </w:style>
  <w:style w:type="paragraph" w:customStyle="1" w:styleId="SubHead2">
    <w:name w:val="Sub Head 2"/>
    <w:basedOn w:val="SubHead1"/>
    <w:next w:val="Normal"/>
    <w:rsid w:val="004E201F"/>
    <w:pPr>
      <w:spacing w:after="20"/>
    </w:pPr>
    <w:rPr>
      <w:b/>
      <w:sz w:val="24"/>
    </w:rPr>
  </w:style>
  <w:style w:type="paragraph" w:styleId="Footer">
    <w:name w:val="footer"/>
    <w:basedOn w:val="Normal"/>
    <w:rsid w:val="004E201F"/>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4E201F"/>
    <w:pPr>
      <w:spacing w:before="80" w:after="120"/>
      <w:ind w:left="20" w:right="-20"/>
    </w:pPr>
  </w:style>
  <w:style w:type="paragraph" w:customStyle="1" w:styleId="Th">
    <w:name w:val="Th"/>
    <w:basedOn w:val="Normal"/>
    <w:next w:val="Normal"/>
    <w:rsid w:val="004E201F"/>
    <w:pPr>
      <w:spacing w:before="40" w:after="40"/>
      <w:ind w:left="144" w:right="144"/>
    </w:pPr>
    <w:rPr>
      <w:rFonts w:ascii="Arial" w:hAnsi="Arial"/>
      <w:b/>
      <w:sz w:val="18"/>
    </w:rPr>
  </w:style>
  <w:style w:type="paragraph" w:customStyle="1" w:styleId="Thf">
    <w:name w:val="Thf"/>
    <w:basedOn w:val="Normal"/>
    <w:rsid w:val="004E201F"/>
    <w:pPr>
      <w:spacing w:before="40" w:after="40"/>
      <w:ind w:right="144"/>
    </w:pPr>
    <w:rPr>
      <w:b/>
    </w:rPr>
  </w:style>
  <w:style w:type="paragraph" w:customStyle="1" w:styleId="Tp">
    <w:name w:val="Tp"/>
    <w:basedOn w:val="Normal"/>
    <w:rsid w:val="004E201F"/>
    <w:pPr>
      <w:spacing w:before="40" w:after="40"/>
      <w:ind w:left="144" w:right="144"/>
    </w:pPr>
  </w:style>
  <w:style w:type="paragraph" w:customStyle="1" w:styleId="Tpf">
    <w:name w:val="Tpf"/>
    <w:basedOn w:val="Normal"/>
    <w:rsid w:val="004E201F"/>
    <w:pPr>
      <w:spacing w:before="40" w:after="40"/>
      <w:ind w:right="144"/>
    </w:pPr>
  </w:style>
  <w:style w:type="paragraph" w:customStyle="1" w:styleId="Art">
    <w:name w:val="Art"/>
    <w:basedOn w:val="Normal"/>
    <w:next w:val="Normal"/>
    <w:rsid w:val="004E201F"/>
    <w:pPr>
      <w:tabs>
        <w:tab w:val="left" w:pos="0"/>
        <w:tab w:val="left" w:pos="280"/>
      </w:tabs>
      <w:spacing w:before="120" w:after="120"/>
      <w:ind w:left="200" w:right="200"/>
    </w:pPr>
    <w:rPr>
      <w:rFonts w:ascii="Arial" w:hAnsi="Arial"/>
      <w:b/>
      <w:sz w:val="18"/>
    </w:rPr>
  </w:style>
  <w:style w:type="paragraph" w:customStyle="1" w:styleId="Tr">
    <w:name w:val="Tr"/>
    <w:basedOn w:val="Normal"/>
    <w:rsid w:val="004E201F"/>
    <w:pPr>
      <w:pBdr>
        <w:top w:val="single" w:sz="6" w:space="1" w:color="auto"/>
      </w:pBdr>
      <w:spacing w:line="40" w:lineRule="exact"/>
    </w:pPr>
    <w:rPr>
      <w:sz w:val="21"/>
    </w:rPr>
  </w:style>
  <w:style w:type="paragraph" w:customStyle="1" w:styleId="HeadingSelfcheck">
    <w:name w:val="Heading Selfcheck"/>
    <w:basedOn w:val="Normal"/>
    <w:rsid w:val="004E201F"/>
    <w:pPr>
      <w:spacing w:after="160"/>
      <w:ind w:left="200" w:right="200"/>
    </w:pPr>
  </w:style>
  <w:style w:type="paragraph" w:styleId="Header">
    <w:name w:val="header"/>
    <w:basedOn w:val="Normal"/>
    <w:rsid w:val="004E201F"/>
    <w:pPr>
      <w:tabs>
        <w:tab w:val="center" w:pos="4320"/>
        <w:tab w:val="right" w:pos="8640"/>
      </w:tabs>
    </w:pPr>
  </w:style>
  <w:style w:type="paragraph" w:styleId="EndnoteText">
    <w:name w:val="endnote text"/>
    <w:basedOn w:val="Normal"/>
    <w:semiHidden/>
    <w:rsid w:val="004E201F"/>
  </w:style>
  <w:style w:type="paragraph" w:styleId="BodyTextIndent">
    <w:name w:val="Body Text Indent"/>
    <w:basedOn w:val="Normal"/>
    <w:rsid w:val="004E201F"/>
    <w:pPr>
      <w:suppressAutoHyphens/>
      <w:ind w:left="360"/>
    </w:pPr>
  </w:style>
  <w:style w:type="character" w:styleId="Hyperlink">
    <w:name w:val="Hyperlink"/>
    <w:basedOn w:val="DefaultParagraphFont"/>
    <w:rsid w:val="004E201F"/>
    <w:rPr>
      <w:color w:val="0000FF"/>
      <w:u w:val="single"/>
    </w:rPr>
  </w:style>
  <w:style w:type="paragraph" w:styleId="ListBullet">
    <w:name w:val="List Bullet"/>
    <w:basedOn w:val="Normal"/>
    <w:rsid w:val="004E201F"/>
    <w:pPr>
      <w:numPr>
        <w:numId w:val="3"/>
      </w:numPr>
    </w:pPr>
    <w:rPr>
      <w:lang w:val="en-GB"/>
    </w:rPr>
  </w:style>
  <w:style w:type="paragraph" w:styleId="NormalWeb">
    <w:name w:val="Normal (Web)"/>
    <w:basedOn w:val="Normal"/>
    <w:uiPriority w:val="99"/>
    <w:rsid w:val="004E201F"/>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4E201F"/>
  </w:style>
  <w:style w:type="character" w:styleId="FollowedHyperlink">
    <w:name w:val="FollowedHyperlink"/>
    <w:basedOn w:val="DefaultParagraphFont"/>
    <w:rsid w:val="004E201F"/>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86275"/>
    <w:pPr>
      <w:spacing w:after="120"/>
    </w:pPr>
  </w:style>
  <w:style w:type="paragraph" w:styleId="BalloonText">
    <w:name w:val="Balloon Text"/>
    <w:basedOn w:val="Normal"/>
    <w:link w:val="BalloonTextChar"/>
    <w:rsid w:val="00093432"/>
    <w:rPr>
      <w:rFonts w:ascii="Tahoma" w:hAnsi="Tahoma" w:cs="Tahoma"/>
      <w:sz w:val="16"/>
      <w:szCs w:val="16"/>
    </w:rPr>
  </w:style>
  <w:style w:type="character" w:customStyle="1" w:styleId="BalloonTextChar">
    <w:name w:val="Balloon Text Char"/>
    <w:basedOn w:val="DefaultParagraphFont"/>
    <w:link w:val="BalloonText"/>
    <w:rsid w:val="00093432"/>
    <w:rPr>
      <w:rFonts w:ascii="Tahoma" w:hAnsi="Tahoma" w:cs="Tahoma"/>
      <w:sz w:val="16"/>
      <w:szCs w:val="16"/>
    </w:rPr>
  </w:style>
  <w:style w:type="paragraph" w:styleId="ListParagraph">
    <w:name w:val="List Paragraph"/>
    <w:basedOn w:val="Normal"/>
    <w:uiPriority w:val="34"/>
    <w:qFormat/>
    <w:rsid w:val="007A6A1F"/>
    <w:pPr>
      <w:ind w:left="720"/>
      <w:contextualSpacing/>
    </w:pPr>
  </w:style>
  <w:style w:type="paragraph" w:styleId="HTMLPreformatted">
    <w:name w:val="HTML Preformatted"/>
    <w:basedOn w:val="Normal"/>
    <w:link w:val="HTMLPreformattedChar"/>
    <w:uiPriority w:val="99"/>
    <w:unhideWhenUsed/>
    <w:rsid w:val="00956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n-CA"/>
    </w:rPr>
  </w:style>
  <w:style w:type="character" w:customStyle="1" w:styleId="HTMLPreformattedChar">
    <w:name w:val="HTML Preformatted Char"/>
    <w:basedOn w:val="DefaultParagraphFont"/>
    <w:link w:val="HTMLPreformatted"/>
    <w:uiPriority w:val="99"/>
    <w:rsid w:val="00956035"/>
    <w:rPr>
      <w:rFonts w:ascii="Courier New" w:hAnsi="Courier New" w:cs="Courier New"/>
      <w:lang w:val="en-CA" w:eastAsia="en-CA"/>
    </w:rPr>
  </w:style>
  <w:style w:type="character" w:customStyle="1" w:styleId="apple-converted-space">
    <w:name w:val="apple-converted-space"/>
    <w:basedOn w:val="DefaultParagraphFont"/>
    <w:rsid w:val="00956035"/>
  </w:style>
  <w:style w:type="character" w:styleId="HTMLCode">
    <w:name w:val="HTML Code"/>
    <w:basedOn w:val="DefaultParagraphFont"/>
    <w:uiPriority w:val="99"/>
    <w:unhideWhenUsed/>
    <w:rsid w:val="0095603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B6104"/>
    <w:rPr>
      <w:color w:val="605E5C"/>
      <w:shd w:val="clear" w:color="auto" w:fill="E1DFDD"/>
    </w:rPr>
  </w:style>
  <w:style w:type="character" w:styleId="CommentReference">
    <w:name w:val="annotation reference"/>
    <w:basedOn w:val="DefaultParagraphFont"/>
    <w:semiHidden/>
    <w:unhideWhenUsed/>
    <w:rsid w:val="007B0D06"/>
    <w:rPr>
      <w:sz w:val="16"/>
      <w:szCs w:val="16"/>
    </w:rPr>
  </w:style>
  <w:style w:type="paragraph" w:styleId="CommentText">
    <w:name w:val="annotation text"/>
    <w:basedOn w:val="Normal"/>
    <w:link w:val="CommentTextChar"/>
    <w:semiHidden/>
    <w:unhideWhenUsed/>
    <w:rsid w:val="007B0D06"/>
    <w:rPr>
      <w:sz w:val="20"/>
    </w:rPr>
  </w:style>
  <w:style w:type="character" w:customStyle="1" w:styleId="CommentTextChar">
    <w:name w:val="Comment Text Char"/>
    <w:basedOn w:val="DefaultParagraphFont"/>
    <w:link w:val="CommentText"/>
    <w:semiHidden/>
    <w:rsid w:val="007B0D06"/>
    <w:rPr>
      <w:lang w:val="en-CA"/>
    </w:rPr>
  </w:style>
  <w:style w:type="paragraph" w:styleId="CommentSubject">
    <w:name w:val="annotation subject"/>
    <w:basedOn w:val="CommentText"/>
    <w:next w:val="CommentText"/>
    <w:link w:val="CommentSubjectChar"/>
    <w:semiHidden/>
    <w:unhideWhenUsed/>
    <w:rsid w:val="007B0D06"/>
    <w:rPr>
      <w:b/>
      <w:bCs/>
    </w:rPr>
  </w:style>
  <w:style w:type="character" w:customStyle="1" w:styleId="CommentSubjectChar">
    <w:name w:val="Comment Subject Char"/>
    <w:basedOn w:val="CommentTextChar"/>
    <w:link w:val="CommentSubject"/>
    <w:semiHidden/>
    <w:rsid w:val="007B0D06"/>
    <w:rPr>
      <w:b/>
      <w:b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813797">
      <w:bodyDiv w:val="1"/>
      <w:marLeft w:val="0"/>
      <w:marRight w:val="0"/>
      <w:marTop w:val="0"/>
      <w:marBottom w:val="0"/>
      <w:divBdr>
        <w:top w:val="none" w:sz="0" w:space="0" w:color="auto"/>
        <w:left w:val="none" w:sz="0" w:space="0" w:color="auto"/>
        <w:bottom w:val="none" w:sz="0" w:space="0" w:color="auto"/>
        <w:right w:val="none" w:sz="0" w:space="0" w:color="auto"/>
      </w:divBdr>
      <w:divsChild>
        <w:div w:id="389380809">
          <w:marLeft w:val="0"/>
          <w:marRight w:val="0"/>
          <w:marTop w:val="0"/>
          <w:marBottom w:val="0"/>
          <w:divBdr>
            <w:top w:val="none" w:sz="0" w:space="0" w:color="auto"/>
            <w:left w:val="none" w:sz="0" w:space="0" w:color="auto"/>
            <w:bottom w:val="none" w:sz="0" w:space="0" w:color="auto"/>
            <w:right w:val="none" w:sz="0" w:space="0" w:color="auto"/>
          </w:divBdr>
          <w:divsChild>
            <w:div w:id="655643675">
              <w:marLeft w:val="0"/>
              <w:marRight w:val="0"/>
              <w:marTop w:val="0"/>
              <w:marBottom w:val="0"/>
              <w:divBdr>
                <w:top w:val="none" w:sz="0" w:space="0" w:color="auto"/>
                <w:left w:val="none" w:sz="0" w:space="0" w:color="auto"/>
                <w:bottom w:val="none" w:sz="0" w:space="0" w:color="auto"/>
                <w:right w:val="none" w:sz="0" w:space="0" w:color="auto"/>
              </w:divBdr>
            </w:div>
            <w:div w:id="939341264">
              <w:marLeft w:val="0"/>
              <w:marRight w:val="0"/>
              <w:marTop w:val="0"/>
              <w:marBottom w:val="0"/>
              <w:divBdr>
                <w:top w:val="none" w:sz="0" w:space="0" w:color="auto"/>
                <w:left w:val="none" w:sz="0" w:space="0" w:color="auto"/>
                <w:bottom w:val="none" w:sz="0" w:space="0" w:color="auto"/>
                <w:right w:val="none" w:sz="0" w:space="0" w:color="auto"/>
              </w:divBdr>
            </w:div>
            <w:div w:id="2110925721">
              <w:marLeft w:val="0"/>
              <w:marRight w:val="0"/>
              <w:marTop w:val="0"/>
              <w:marBottom w:val="0"/>
              <w:divBdr>
                <w:top w:val="none" w:sz="0" w:space="0" w:color="auto"/>
                <w:left w:val="none" w:sz="0" w:space="0" w:color="auto"/>
                <w:bottom w:val="none" w:sz="0" w:space="0" w:color="auto"/>
                <w:right w:val="none" w:sz="0" w:space="0" w:color="auto"/>
              </w:divBdr>
            </w:div>
            <w:div w:id="621115282">
              <w:marLeft w:val="0"/>
              <w:marRight w:val="0"/>
              <w:marTop w:val="0"/>
              <w:marBottom w:val="0"/>
              <w:divBdr>
                <w:top w:val="none" w:sz="0" w:space="0" w:color="auto"/>
                <w:left w:val="none" w:sz="0" w:space="0" w:color="auto"/>
                <w:bottom w:val="none" w:sz="0" w:space="0" w:color="auto"/>
                <w:right w:val="none" w:sz="0" w:space="0" w:color="auto"/>
              </w:divBdr>
            </w:div>
            <w:div w:id="1141387457">
              <w:marLeft w:val="0"/>
              <w:marRight w:val="0"/>
              <w:marTop w:val="0"/>
              <w:marBottom w:val="0"/>
              <w:divBdr>
                <w:top w:val="none" w:sz="0" w:space="0" w:color="auto"/>
                <w:left w:val="none" w:sz="0" w:space="0" w:color="auto"/>
                <w:bottom w:val="none" w:sz="0" w:space="0" w:color="auto"/>
                <w:right w:val="none" w:sz="0" w:space="0" w:color="auto"/>
              </w:divBdr>
            </w:div>
            <w:div w:id="2021853571">
              <w:marLeft w:val="0"/>
              <w:marRight w:val="0"/>
              <w:marTop w:val="0"/>
              <w:marBottom w:val="0"/>
              <w:divBdr>
                <w:top w:val="none" w:sz="0" w:space="0" w:color="auto"/>
                <w:left w:val="none" w:sz="0" w:space="0" w:color="auto"/>
                <w:bottom w:val="none" w:sz="0" w:space="0" w:color="auto"/>
                <w:right w:val="none" w:sz="0" w:space="0" w:color="auto"/>
              </w:divBdr>
            </w:div>
            <w:div w:id="1943763962">
              <w:marLeft w:val="0"/>
              <w:marRight w:val="0"/>
              <w:marTop w:val="0"/>
              <w:marBottom w:val="0"/>
              <w:divBdr>
                <w:top w:val="none" w:sz="0" w:space="0" w:color="auto"/>
                <w:left w:val="none" w:sz="0" w:space="0" w:color="auto"/>
                <w:bottom w:val="none" w:sz="0" w:space="0" w:color="auto"/>
                <w:right w:val="none" w:sz="0" w:space="0" w:color="auto"/>
              </w:divBdr>
            </w:div>
            <w:div w:id="1663895123">
              <w:marLeft w:val="0"/>
              <w:marRight w:val="0"/>
              <w:marTop w:val="0"/>
              <w:marBottom w:val="0"/>
              <w:divBdr>
                <w:top w:val="none" w:sz="0" w:space="0" w:color="auto"/>
                <w:left w:val="none" w:sz="0" w:space="0" w:color="auto"/>
                <w:bottom w:val="none" w:sz="0" w:space="0" w:color="auto"/>
                <w:right w:val="none" w:sz="0" w:space="0" w:color="auto"/>
              </w:divBdr>
            </w:div>
            <w:div w:id="63545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5086">
      <w:bodyDiv w:val="1"/>
      <w:marLeft w:val="0"/>
      <w:marRight w:val="0"/>
      <w:marTop w:val="0"/>
      <w:marBottom w:val="0"/>
      <w:divBdr>
        <w:top w:val="none" w:sz="0" w:space="0" w:color="auto"/>
        <w:left w:val="none" w:sz="0" w:space="0" w:color="auto"/>
        <w:bottom w:val="none" w:sz="0" w:space="0" w:color="auto"/>
        <w:right w:val="none" w:sz="0" w:space="0" w:color="auto"/>
      </w:divBdr>
      <w:divsChild>
        <w:div w:id="7173586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8404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2618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45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646182">
              <w:blockQuote w:val="1"/>
              <w:marLeft w:val="720"/>
              <w:marRight w:val="720"/>
              <w:marTop w:val="100"/>
              <w:marBottom w:val="100"/>
              <w:divBdr>
                <w:top w:val="none" w:sz="0" w:space="0" w:color="auto"/>
                <w:left w:val="none" w:sz="0" w:space="0" w:color="auto"/>
                <w:bottom w:val="none" w:sz="0" w:space="0" w:color="auto"/>
                <w:right w:val="none" w:sz="0" w:space="0" w:color="auto"/>
              </w:divBdr>
            </w:div>
            <w:div w:id="1239631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robohash.org/amcdonald.png?size=60x60&amp;set=set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Noah Loomis</cp:lastModifiedBy>
  <cp:revision>28</cp:revision>
  <cp:lastPrinted>2008-10-28T17:13:00Z</cp:lastPrinted>
  <dcterms:created xsi:type="dcterms:W3CDTF">2014-09-17T14:28:00Z</dcterms:created>
  <dcterms:modified xsi:type="dcterms:W3CDTF">2020-09-14T17:00:00Z</dcterms:modified>
</cp:coreProperties>
</file>